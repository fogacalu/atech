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8B" w:rsidRDefault="00BC258B">
      <w:pPr>
        <w:pStyle w:val="Ttulo20"/>
        <w:jc w:val="right"/>
      </w:pPr>
      <w:r>
        <w:t xml:space="preserve"> </w:t>
      </w:r>
    </w:p>
    <w:p w:rsidR="00BC258B" w:rsidRDefault="00BC258B">
      <w:pPr>
        <w:pStyle w:val="Ttulo20"/>
        <w:jc w:val="right"/>
      </w:pPr>
    </w:p>
    <w:p w:rsidR="00BC258B" w:rsidRDefault="00BC258B">
      <w:pPr>
        <w:pStyle w:val="Ttulo20"/>
        <w:jc w:val="right"/>
      </w:pPr>
      <w:r>
        <w:t xml:space="preserve"> </w:t>
      </w: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  <w:r>
        <w:t xml:space="preserve">  </w:t>
      </w:r>
    </w:p>
    <w:p w:rsidR="00664ECC" w:rsidRPr="00643A7A" w:rsidRDefault="00D6357E" w:rsidP="00664ECC">
      <w:pPr>
        <w:pStyle w:val="Ttulo10"/>
        <w:spacing w:before="120"/>
        <w:jc w:val="right"/>
        <w:rPr>
          <w:color w:val="auto"/>
          <w:sz w:val="30"/>
        </w:rPr>
      </w:pPr>
      <w:proofErr w:type="spellStart"/>
      <w:r>
        <w:rPr>
          <w:color w:val="auto"/>
          <w:sz w:val="30"/>
        </w:rPr>
        <w:t>Atech</w:t>
      </w:r>
      <w:proofErr w:type="spellEnd"/>
      <w:r>
        <w:rPr>
          <w:color w:val="auto"/>
          <w:sz w:val="30"/>
        </w:rPr>
        <w:t xml:space="preserve"> </w:t>
      </w:r>
      <w:proofErr w:type="spellStart"/>
      <w:r>
        <w:rPr>
          <w:color w:val="auto"/>
          <w:sz w:val="30"/>
        </w:rPr>
        <w:t>Airlines</w:t>
      </w:r>
      <w:proofErr w:type="spellEnd"/>
    </w:p>
    <w:p w:rsidR="00664ECC" w:rsidRPr="00664ECC" w:rsidRDefault="00664ECC" w:rsidP="00664ECC">
      <w:pPr>
        <w:pStyle w:val="Ttulo10"/>
        <w:spacing w:before="120"/>
        <w:jc w:val="right"/>
        <w:rPr>
          <w:color w:val="auto"/>
          <w:sz w:val="30"/>
        </w:rPr>
      </w:pPr>
      <w:r w:rsidRPr="00664ECC">
        <w:rPr>
          <w:color w:val="auto"/>
          <w:sz w:val="30"/>
        </w:rPr>
        <w:t>Plano de Teste</w:t>
      </w:r>
      <w:r>
        <w:rPr>
          <w:color w:val="auto"/>
          <w:sz w:val="30"/>
        </w:rPr>
        <w:t>s</w:t>
      </w:r>
    </w:p>
    <w:p w:rsidR="00664ECC" w:rsidRPr="00643A7A" w:rsidRDefault="00664ECC" w:rsidP="00664ECC">
      <w:pPr>
        <w:pStyle w:val="Ttulo10"/>
        <w:spacing w:before="120" w:after="0"/>
        <w:jc w:val="right"/>
        <w:rPr>
          <w:color w:val="auto"/>
        </w:rPr>
      </w:pPr>
      <w:r w:rsidRPr="00643A7A">
        <w:rPr>
          <w:color w:val="auto"/>
        </w:rPr>
        <w:t xml:space="preserve">Versão </w:t>
      </w:r>
      <w:r w:rsidR="008C6129" w:rsidRPr="00643A7A">
        <w:rPr>
          <w:color w:val="auto"/>
        </w:rPr>
        <w:t>1.0</w:t>
      </w:r>
    </w:p>
    <w:p w:rsidR="00BC258B" w:rsidRDefault="00BC258B">
      <w:pPr>
        <w:pStyle w:val="Ttulo20"/>
        <w:spacing w:before="40" w:after="40"/>
        <w:jc w:val="right"/>
        <w:rPr>
          <w:b/>
          <w:bCs/>
        </w:rPr>
      </w:pPr>
    </w:p>
    <w:p w:rsidR="00BC258B" w:rsidRDefault="00BC258B">
      <w:pPr>
        <w:pStyle w:val="Ttulo20"/>
        <w:spacing w:before="40" w:after="40"/>
        <w:jc w:val="right"/>
      </w:pPr>
    </w:p>
    <w:p w:rsidR="00BC258B" w:rsidRDefault="00BC258B">
      <w:pPr>
        <w:pStyle w:val="CTMISInstrues"/>
      </w:pPr>
      <w:r>
        <w:t xml:space="preserve"> [O nome do módulo deverá ser informado somente quando aplicável. Caso contrário, deverá ser excluído da capa do documento]</w:t>
      </w:r>
    </w:p>
    <w:p w:rsidR="00BC258B" w:rsidRDefault="00BC258B">
      <w:pPr>
        <w:pStyle w:val="Ttulo20"/>
        <w:spacing w:before="120"/>
        <w:jc w:val="right"/>
      </w:pPr>
    </w:p>
    <w:p w:rsidR="00BC258B" w:rsidRDefault="00BC258B">
      <w:pPr>
        <w:rPr>
          <w:sz w:val="28"/>
          <w:szCs w:val="28"/>
        </w:rPr>
        <w:sectPr w:rsidR="00BC258B" w:rsidSect="001874A1">
          <w:headerReference w:type="first" r:id="rId8"/>
          <w:footerReference w:type="firs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:rsidR="00BC258B" w:rsidRDefault="00BC258B">
      <w:pPr>
        <w:pStyle w:val="Corpodetexto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258B" w:rsidRDefault="00BC258B"/>
    <w:tbl>
      <w:tblPr>
        <w:tblW w:w="9713" w:type="dxa"/>
        <w:tblInd w:w="108" w:type="dxa"/>
        <w:tblLayout w:type="fixed"/>
        <w:tblLook w:val="0000"/>
      </w:tblPr>
      <w:tblGrid>
        <w:gridCol w:w="1560"/>
        <w:gridCol w:w="992"/>
        <w:gridCol w:w="4252"/>
        <w:gridCol w:w="2909"/>
      </w:tblGrid>
      <w:tr w:rsidR="00BC258B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BC258B" w:rsidTr="00EF3E1B">
        <w:trPr>
          <w:trHeight w:val="319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643A7A" w:rsidRDefault="001C4361" w:rsidP="001C4361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05/06</w:t>
            </w:r>
            <w:r w:rsidR="00EF3E1B" w:rsidRPr="00643A7A">
              <w:rPr>
                <w:lang w:val="pt-BR"/>
              </w:rPr>
              <w:t>/2019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643A7A" w:rsidRDefault="00EF3E1B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643A7A">
              <w:rPr>
                <w:lang w:val="pt-BR"/>
              </w:rPr>
              <w:t>1.0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Pr="00643A7A" w:rsidRDefault="00EF3E1B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643A7A">
              <w:rPr>
                <w:lang w:val="pt-BR"/>
              </w:rPr>
              <w:t>Versão inicial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Pr="00643A7A" w:rsidRDefault="00EF3E1B" w:rsidP="00EF3E1B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643A7A">
              <w:rPr>
                <w:lang w:val="pt-BR"/>
              </w:rPr>
              <w:t xml:space="preserve">Luciana </w:t>
            </w:r>
            <w:proofErr w:type="spellStart"/>
            <w:r w:rsidRPr="00643A7A">
              <w:rPr>
                <w:lang w:val="pt-BR"/>
              </w:rPr>
              <w:t>Sasaki</w:t>
            </w:r>
            <w:proofErr w:type="spellEnd"/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:rsidR="00BC258B" w:rsidRDefault="00BC258B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  <w:sectPr w:rsidR="002E7503" w:rsidSect="000B412C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BC258B" w:rsidRDefault="00BC258B">
      <w:pPr>
        <w:pStyle w:val="CTMISCorpo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1874A1" w:rsidRDefault="001874A1">
      <w:pPr>
        <w:pStyle w:val="CTMISCorpo1"/>
        <w:jc w:val="center"/>
        <w:rPr>
          <w:sz w:val="28"/>
          <w:szCs w:val="28"/>
        </w:rPr>
      </w:pPr>
    </w:p>
    <w:p w:rsidR="00631CB8" w:rsidRDefault="003147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 w:rsidR="00BC258B">
        <w:instrText xml:space="preserve"> TOC \o "1-9" \t "CTM/IS Nível 1;1;Título 1;1;CTM/IS Nível 2;2;Título 2;2;CTM/IS Nível 3;3;Título 3;3" \h</w:instrText>
      </w:r>
      <w:r>
        <w:fldChar w:fldCharType="separate"/>
      </w:r>
      <w:hyperlink w:anchor="_Toc10640003" w:history="1">
        <w:r w:rsidR="00631CB8" w:rsidRPr="00DB3403">
          <w:rPr>
            <w:rStyle w:val="Hyperlink"/>
            <w:noProof/>
          </w:rPr>
          <w:t>1.</w:t>
        </w:r>
        <w:r w:rsidR="00631C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Introdução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0640004" w:history="1">
        <w:r w:rsidR="00631CB8" w:rsidRPr="00DB3403">
          <w:rPr>
            <w:rStyle w:val="Hyperlink"/>
            <w:noProof/>
          </w:rPr>
          <w:t>1.1.</w:t>
        </w:r>
        <w:r w:rsidR="00631CB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Escopo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0640005" w:history="1">
        <w:r w:rsidR="00631CB8" w:rsidRPr="00DB3403">
          <w:rPr>
            <w:rStyle w:val="Hyperlink"/>
            <w:noProof/>
          </w:rPr>
          <w:t>2.</w:t>
        </w:r>
        <w:r w:rsidR="00631C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REQUISITOS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0640006" w:history="1">
        <w:r w:rsidR="00631CB8" w:rsidRPr="00DB3403">
          <w:rPr>
            <w:rStyle w:val="Hyperlink"/>
            <w:noProof/>
          </w:rPr>
          <w:t>3.</w:t>
        </w:r>
        <w:r w:rsidR="00631C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Estágio de Teste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0640007" w:history="1">
        <w:r w:rsidR="00631CB8" w:rsidRPr="00DB3403">
          <w:rPr>
            <w:rStyle w:val="Hyperlink"/>
            <w:noProof/>
          </w:rPr>
          <w:t>4.</w:t>
        </w:r>
        <w:r w:rsidR="00631C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Tipos de Testes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0640008" w:history="1">
        <w:r w:rsidR="00631CB8" w:rsidRPr="00DB3403">
          <w:rPr>
            <w:rStyle w:val="Hyperlink"/>
            <w:noProof/>
          </w:rPr>
          <w:t>5.</w:t>
        </w:r>
        <w:r w:rsidR="00631C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Recursos necessários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0640009" w:history="1">
        <w:r w:rsidR="00631CB8" w:rsidRPr="00DB3403">
          <w:rPr>
            <w:rStyle w:val="Hyperlink"/>
            <w:noProof/>
          </w:rPr>
          <w:t>5.1.</w:t>
        </w:r>
        <w:r w:rsidR="00631CB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Recursos Humanos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0640010" w:history="1">
        <w:r w:rsidR="00631CB8" w:rsidRPr="00DB3403">
          <w:rPr>
            <w:rStyle w:val="Hyperlink"/>
            <w:noProof/>
          </w:rPr>
          <w:t>5.2.</w:t>
        </w:r>
        <w:r w:rsidR="00631CB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Recursos Computacionais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0640011" w:history="1">
        <w:r w:rsidR="00631CB8" w:rsidRPr="00DB3403">
          <w:rPr>
            <w:rStyle w:val="Hyperlink"/>
            <w:noProof/>
          </w:rPr>
          <w:t>6.</w:t>
        </w:r>
        <w:r w:rsidR="00631C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Riscos e Restrições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0640012" w:history="1">
        <w:r w:rsidR="00631CB8" w:rsidRPr="00DB3403">
          <w:rPr>
            <w:rStyle w:val="Hyperlink"/>
            <w:noProof/>
          </w:rPr>
          <w:t>7.</w:t>
        </w:r>
        <w:r w:rsidR="00631C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Produtos Gerados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31CB8" w:rsidRDefault="0031475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0640013" w:history="1">
        <w:r w:rsidR="00631CB8" w:rsidRPr="00DB3403">
          <w:rPr>
            <w:rStyle w:val="Hyperlink"/>
            <w:noProof/>
          </w:rPr>
          <w:t>8.</w:t>
        </w:r>
        <w:r w:rsidR="00631C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631CB8" w:rsidRPr="00DB3403">
          <w:rPr>
            <w:rStyle w:val="Hyperlink"/>
            <w:noProof/>
          </w:rPr>
          <w:t>Referências</w:t>
        </w:r>
        <w:r w:rsidR="00631CB8">
          <w:rPr>
            <w:noProof/>
          </w:rPr>
          <w:tab/>
        </w:r>
        <w:r>
          <w:rPr>
            <w:noProof/>
          </w:rPr>
          <w:fldChar w:fldCharType="begin"/>
        </w:r>
        <w:r w:rsidR="00631CB8">
          <w:rPr>
            <w:noProof/>
          </w:rPr>
          <w:instrText xml:space="preserve"> PAGEREF _Toc10640013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31CB8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C258B" w:rsidRDefault="00314752">
      <w:pPr>
        <w:pStyle w:val="Sumrio1"/>
        <w:tabs>
          <w:tab w:val="right" w:leader="dot" w:pos="13957"/>
        </w:tabs>
        <w:sectPr w:rsidR="00BC258B" w:rsidSect="001874A1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>
        <w:fldChar w:fldCharType="end"/>
      </w:r>
    </w:p>
    <w:p w:rsidR="00BC258B" w:rsidRDefault="00314752">
      <w:pPr>
        <w:pStyle w:val="Ttulo20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4B2DB2">
        <w:t>Plano de Testes</w:t>
      </w:r>
      <w:r>
        <w:fldChar w:fldCharType="end"/>
      </w:r>
    </w:p>
    <w:p w:rsidR="00BC258B" w:rsidRDefault="00BC258B" w:rsidP="006A0E78">
      <w:pPr>
        <w:pStyle w:val="CTMISNvel1"/>
        <w:tabs>
          <w:tab w:val="left" w:pos="360"/>
        </w:tabs>
        <w:spacing w:before="0" w:line="360" w:lineRule="auto"/>
      </w:pPr>
      <w:bookmarkStart w:id="0" w:name="_Toc10640003"/>
      <w:r>
        <w:t>Introdução</w:t>
      </w:r>
      <w:bookmarkEnd w:id="0"/>
    </w:p>
    <w:p w:rsidR="006A0E78" w:rsidRPr="006A0E78" w:rsidRDefault="006A0E78" w:rsidP="006A0E78">
      <w:pPr>
        <w:pStyle w:val="CTMISNvel2"/>
      </w:pPr>
    </w:p>
    <w:p w:rsidR="00BC258B" w:rsidRDefault="00BC258B" w:rsidP="006A0E78">
      <w:pPr>
        <w:pStyle w:val="CTMISCorpo1"/>
        <w:spacing w:before="0" w:line="360" w:lineRule="auto"/>
      </w:pPr>
      <w:r>
        <w:t>Este documento relaciona os casos de u</w:t>
      </w:r>
      <w:r w:rsidR="00FE2DCF">
        <w:t xml:space="preserve">so a </w:t>
      </w:r>
      <w:proofErr w:type="gramStart"/>
      <w:r w:rsidR="00FE2DCF">
        <w:t>serem</w:t>
      </w:r>
      <w:proofErr w:type="gramEnd"/>
      <w:r w:rsidR="00FE2DCF">
        <w:t xml:space="preserve"> testados, o estágio</w:t>
      </w:r>
      <w:r w:rsidR="00090D53">
        <w:t xml:space="preserve"> de testes, </w:t>
      </w:r>
      <w:r>
        <w:t>det</w:t>
      </w:r>
      <w:r w:rsidR="0017478B">
        <w:t xml:space="preserve">alhamento dos tipos de testes, </w:t>
      </w:r>
      <w:r>
        <w:t>a estratégia adotada para a execução dos testes, os recursos</w:t>
      </w:r>
      <w:r w:rsidR="00EC790C">
        <w:t xml:space="preserve"> </w:t>
      </w:r>
      <w:r>
        <w:t>humanos necessários, bem como os produtos que serão gerados</w:t>
      </w:r>
      <w:r w:rsidR="002F5F34">
        <w:t xml:space="preserve"> das atividades de teste</w:t>
      </w:r>
      <w:r>
        <w:t>.</w:t>
      </w:r>
    </w:p>
    <w:p w:rsidR="006A0E78" w:rsidRDefault="006A0E78" w:rsidP="006A0E78">
      <w:pPr>
        <w:pStyle w:val="CTMISCorpo1"/>
        <w:spacing w:before="0" w:line="360" w:lineRule="auto"/>
      </w:pPr>
    </w:p>
    <w:p w:rsidR="00C35FB1" w:rsidRPr="00C35FB1" w:rsidRDefault="00C35FB1" w:rsidP="006A0E78">
      <w:pPr>
        <w:pStyle w:val="CTMISNvel2"/>
        <w:numPr>
          <w:ilvl w:val="1"/>
          <w:numId w:val="4"/>
        </w:numPr>
        <w:spacing w:before="0" w:line="360" w:lineRule="auto"/>
      </w:pPr>
      <w:bookmarkStart w:id="1" w:name="_Toc115594952"/>
      <w:bookmarkStart w:id="2" w:name="_Toc115603040"/>
      <w:bookmarkStart w:id="3" w:name="_Toc117999318"/>
      <w:bookmarkStart w:id="4" w:name="_Toc10640004"/>
      <w:bookmarkStart w:id="5" w:name="_Toc456598589"/>
      <w:bookmarkStart w:id="6" w:name="_Toc456600920"/>
      <w:bookmarkStart w:id="7" w:name="_Toc527373895"/>
      <w:bookmarkStart w:id="8" w:name="_Toc22983970"/>
      <w:r w:rsidRPr="00C35FB1">
        <w:t>Escopo</w:t>
      </w:r>
      <w:bookmarkEnd w:id="1"/>
      <w:bookmarkEnd w:id="2"/>
      <w:bookmarkEnd w:id="3"/>
      <w:bookmarkEnd w:id="4"/>
    </w:p>
    <w:p w:rsidR="00C35FB1" w:rsidRPr="00643A7A" w:rsidRDefault="00C3540D" w:rsidP="006A0E78">
      <w:pPr>
        <w:pStyle w:val="CTMISCorpo1"/>
        <w:spacing w:before="0" w:line="360" w:lineRule="auto"/>
      </w:pPr>
      <w:r w:rsidRPr="00643A7A">
        <w:t xml:space="preserve">Este plano de testes se refere aos testes da aplicação </w:t>
      </w:r>
      <w:proofErr w:type="spellStart"/>
      <w:r w:rsidR="005C1809">
        <w:t>Atech</w:t>
      </w:r>
      <w:proofErr w:type="spellEnd"/>
      <w:r w:rsidR="005C1809">
        <w:t xml:space="preserve"> </w:t>
      </w:r>
      <w:proofErr w:type="spellStart"/>
      <w:r w:rsidR="005C1809">
        <w:t>Airlines</w:t>
      </w:r>
      <w:proofErr w:type="spellEnd"/>
      <w:r w:rsidRPr="00643A7A">
        <w:t>, disponibilizada no seguinte endereço:</w:t>
      </w:r>
    </w:p>
    <w:p w:rsidR="006A0E78" w:rsidRDefault="00DB532B" w:rsidP="00DB532B">
      <w:pPr>
        <w:suppressAutoHyphens w:val="0"/>
        <w:ind w:firstLine="360"/>
        <w:rPr>
          <w:b/>
          <w:i/>
          <w:caps/>
          <w:color w:val="auto"/>
        </w:rPr>
      </w:pPr>
      <w:proofErr w:type="gramStart"/>
      <w:r w:rsidRPr="00DB532B">
        <w:t>https</w:t>
      </w:r>
      <w:proofErr w:type="gramEnd"/>
      <w:r w:rsidRPr="00DB532B">
        <w:t>://atech-a</w:t>
      </w:r>
      <w:r>
        <w:t>irlinesui-staging.herokuapp.com</w:t>
      </w:r>
      <w:r w:rsidR="00005F1D">
        <w:t>/</w:t>
      </w:r>
      <w:r w:rsidR="006A0E78">
        <w:br w:type="page"/>
      </w:r>
    </w:p>
    <w:p w:rsidR="00344191" w:rsidRDefault="00A81EC3" w:rsidP="006A0E78">
      <w:pPr>
        <w:pStyle w:val="CTMISNvel1"/>
        <w:tabs>
          <w:tab w:val="left" w:pos="360"/>
        </w:tabs>
        <w:spacing w:before="0" w:line="360" w:lineRule="auto"/>
      </w:pPr>
      <w:bookmarkStart w:id="9" w:name="_Toc10640005"/>
      <w:r>
        <w:lastRenderedPageBreak/>
        <w:t>REQUISITOS</w:t>
      </w:r>
      <w:bookmarkEnd w:id="9"/>
    </w:p>
    <w:p w:rsidR="006A0E78" w:rsidRPr="006A0E78" w:rsidRDefault="006A0E78" w:rsidP="006A0E78">
      <w:pPr>
        <w:pStyle w:val="CTMISNvel2"/>
      </w:pPr>
    </w:p>
    <w:p w:rsidR="006856B4" w:rsidRDefault="0053527D" w:rsidP="006856B4">
      <w:pPr>
        <w:pStyle w:val="CTMISCorpo1"/>
        <w:spacing w:before="0" w:line="360" w:lineRule="auto"/>
        <w:rPr>
          <w:bCs/>
        </w:rPr>
      </w:pPr>
      <w:r w:rsidRPr="0053527D">
        <w:rPr>
          <w:bCs/>
        </w:rPr>
        <w:t xml:space="preserve">Produto </w:t>
      </w:r>
      <w:proofErr w:type="spellStart"/>
      <w:r w:rsidR="00D83F5E">
        <w:rPr>
          <w:bCs/>
        </w:rPr>
        <w:t>Atech</w:t>
      </w:r>
      <w:proofErr w:type="spellEnd"/>
      <w:r w:rsidR="00D83F5E">
        <w:rPr>
          <w:bCs/>
        </w:rPr>
        <w:t xml:space="preserve"> </w:t>
      </w:r>
      <w:proofErr w:type="spellStart"/>
      <w:r w:rsidR="00D83F5E">
        <w:rPr>
          <w:bCs/>
        </w:rPr>
        <w:t>Airlines</w:t>
      </w:r>
      <w:proofErr w:type="spellEnd"/>
      <w:r w:rsidR="006856B4">
        <w:rPr>
          <w:bCs/>
        </w:rPr>
        <w:t xml:space="preserve"> visa exibir os status dos voos da empresa </w:t>
      </w:r>
      <w:proofErr w:type="spellStart"/>
      <w:r w:rsidR="006856B4">
        <w:rPr>
          <w:bCs/>
        </w:rPr>
        <w:t>Atech</w:t>
      </w:r>
      <w:proofErr w:type="spellEnd"/>
      <w:r w:rsidR="006856B4">
        <w:rPr>
          <w:bCs/>
        </w:rPr>
        <w:t xml:space="preserve"> </w:t>
      </w:r>
      <w:proofErr w:type="spellStart"/>
      <w:r w:rsidR="006856B4">
        <w:rPr>
          <w:bCs/>
        </w:rPr>
        <w:t>Airlines</w:t>
      </w:r>
      <w:proofErr w:type="spellEnd"/>
      <w:r w:rsidR="006856B4">
        <w:rPr>
          <w:bCs/>
        </w:rPr>
        <w:t xml:space="preserve">, buscando os voos por meio de quatro campos: Partida, Chegada, Origem e Destino. </w:t>
      </w:r>
    </w:p>
    <w:p w:rsidR="002E487F" w:rsidRDefault="002E487F" w:rsidP="006856B4">
      <w:pPr>
        <w:pStyle w:val="CTMISCorpo1"/>
        <w:spacing w:before="0" w:line="360" w:lineRule="auto"/>
        <w:rPr>
          <w:bCs/>
        </w:rPr>
      </w:pPr>
    </w:p>
    <w:p w:rsidR="002E487F" w:rsidRDefault="002E487F" w:rsidP="006856B4">
      <w:pPr>
        <w:pStyle w:val="CTMISCorpo1"/>
        <w:spacing w:before="0" w:line="360" w:lineRule="auto"/>
        <w:rPr>
          <w:bCs/>
        </w:rPr>
      </w:pPr>
      <w:r>
        <w:rPr>
          <w:bCs/>
        </w:rPr>
        <w:t xml:space="preserve">Os requisitos funcionais </w:t>
      </w:r>
      <w:r w:rsidR="00E95188">
        <w:rPr>
          <w:bCs/>
        </w:rPr>
        <w:t>considerados para os testes da</w:t>
      </w:r>
      <w:r>
        <w:rPr>
          <w:bCs/>
        </w:rPr>
        <w:t xml:space="preserve"> aplicação são os seguintes:</w:t>
      </w:r>
    </w:p>
    <w:p w:rsidR="006856B4" w:rsidRDefault="006856B4" w:rsidP="006856B4">
      <w:pPr>
        <w:pStyle w:val="CTMISCorpo1"/>
        <w:spacing w:before="0" w:line="360" w:lineRule="auto"/>
        <w:rPr>
          <w:bCs/>
        </w:rPr>
      </w:pPr>
    </w:p>
    <w:p w:rsidR="0053527D" w:rsidRDefault="0053527D" w:rsidP="006A0E78">
      <w:pPr>
        <w:pStyle w:val="CTMISCorpo1"/>
        <w:numPr>
          <w:ilvl w:val="0"/>
          <w:numId w:val="38"/>
        </w:numPr>
        <w:spacing w:before="0" w:line="360" w:lineRule="auto"/>
        <w:rPr>
          <w:bCs/>
        </w:rPr>
      </w:pPr>
      <w:r w:rsidRPr="006A0E78">
        <w:rPr>
          <w:bCs/>
        </w:rPr>
        <w:t xml:space="preserve">Devem existir os campos </w:t>
      </w:r>
      <w:r w:rsidR="006856B4">
        <w:rPr>
          <w:bCs/>
        </w:rPr>
        <w:t>Partida, Chegada, Origem e Destino</w:t>
      </w:r>
      <w:r w:rsidRPr="006A0E78">
        <w:rPr>
          <w:bCs/>
        </w:rPr>
        <w:t>.</w:t>
      </w:r>
    </w:p>
    <w:p w:rsidR="002E487F" w:rsidRPr="00E95188" w:rsidRDefault="002E487F" w:rsidP="002E487F">
      <w:pPr>
        <w:pStyle w:val="CTMISCorpo1"/>
        <w:numPr>
          <w:ilvl w:val="0"/>
          <w:numId w:val="38"/>
        </w:numPr>
        <w:spacing w:before="0" w:line="360" w:lineRule="auto"/>
        <w:rPr>
          <w:bCs/>
        </w:rPr>
      </w:pPr>
      <w:r>
        <w:t>O</w:t>
      </w:r>
      <w:r w:rsidRPr="0053527D">
        <w:t>s campos</w:t>
      </w:r>
      <w:r>
        <w:t xml:space="preserve"> </w:t>
      </w:r>
      <w:r>
        <w:rPr>
          <w:bCs/>
        </w:rPr>
        <w:t>Partida, Chegada, Origem e Destino</w:t>
      </w:r>
      <w:r w:rsidRPr="0053527D">
        <w:t xml:space="preserve"> devem poder ser editados</w:t>
      </w:r>
      <w:r w:rsidR="006F542B">
        <w:t>.</w:t>
      </w:r>
    </w:p>
    <w:p w:rsidR="00E95188" w:rsidRDefault="00E95188" w:rsidP="00E95188">
      <w:pPr>
        <w:pStyle w:val="CTMISCorpo1"/>
        <w:numPr>
          <w:ilvl w:val="0"/>
          <w:numId w:val="38"/>
        </w:numPr>
        <w:spacing w:before="0" w:line="360" w:lineRule="auto"/>
        <w:rPr>
          <w:bCs/>
        </w:rPr>
      </w:pPr>
      <w:r>
        <w:rPr>
          <w:bCs/>
        </w:rPr>
        <w:t>Os campos Partida e Che</w:t>
      </w:r>
      <w:r w:rsidR="003A2174">
        <w:rPr>
          <w:bCs/>
        </w:rPr>
        <w:t>gada devem aceitar apenas datas, nos formatos MM-DD-YYYY ou MM/DD/</w:t>
      </w:r>
      <w:proofErr w:type="gramStart"/>
      <w:r w:rsidR="003A2174">
        <w:rPr>
          <w:bCs/>
        </w:rPr>
        <w:t>YYYY</w:t>
      </w:r>
      <w:proofErr w:type="gramEnd"/>
    </w:p>
    <w:p w:rsidR="00E95188" w:rsidRPr="00E95188" w:rsidRDefault="00E95188" w:rsidP="00E95188">
      <w:pPr>
        <w:pStyle w:val="CTMISCorpo1"/>
        <w:numPr>
          <w:ilvl w:val="0"/>
          <w:numId w:val="38"/>
        </w:numPr>
        <w:spacing w:before="0" w:line="360" w:lineRule="auto"/>
        <w:rPr>
          <w:bCs/>
        </w:rPr>
      </w:pPr>
      <w:r>
        <w:rPr>
          <w:bCs/>
        </w:rPr>
        <w:t xml:space="preserve">Os campos Origem e Destino devem ser do tipo </w:t>
      </w:r>
      <w:proofErr w:type="spellStart"/>
      <w:r>
        <w:rPr>
          <w:bCs/>
        </w:rPr>
        <w:t>picklist</w:t>
      </w:r>
      <w:proofErr w:type="spellEnd"/>
      <w:r>
        <w:rPr>
          <w:bCs/>
        </w:rPr>
        <w:t xml:space="preserve"> e exibir as cidades em que a </w:t>
      </w:r>
      <w:proofErr w:type="spellStart"/>
      <w:r>
        <w:rPr>
          <w:bCs/>
        </w:rPr>
        <w:t>Atech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Airlines</w:t>
      </w:r>
      <w:proofErr w:type="spellEnd"/>
      <w:r>
        <w:rPr>
          <w:bCs/>
        </w:rPr>
        <w:t xml:space="preserve"> opera.</w:t>
      </w:r>
    </w:p>
    <w:p w:rsidR="006F542B" w:rsidRPr="00D1298F" w:rsidRDefault="006F542B" w:rsidP="002E487F">
      <w:pPr>
        <w:pStyle w:val="CTMISCorpo1"/>
        <w:numPr>
          <w:ilvl w:val="0"/>
          <w:numId w:val="38"/>
        </w:numPr>
        <w:spacing w:before="0" w:line="360" w:lineRule="auto"/>
        <w:rPr>
          <w:bCs/>
        </w:rPr>
      </w:pPr>
      <w:r>
        <w:t xml:space="preserve">Caso um dos campos não seja preenchido, ao clicar no botão “Filtrar” </w:t>
      </w:r>
      <w:r w:rsidR="00D1298F">
        <w:t>as informações devem ser exibidas de acordo com os outros campos que foram preenchidos.</w:t>
      </w:r>
    </w:p>
    <w:p w:rsidR="00D1298F" w:rsidRPr="00E95188" w:rsidRDefault="00D1298F" w:rsidP="002E487F">
      <w:pPr>
        <w:pStyle w:val="CTMISCorpo1"/>
        <w:numPr>
          <w:ilvl w:val="0"/>
          <w:numId w:val="38"/>
        </w:numPr>
        <w:spacing w:before="0" w:line="360" w:lineRule="auto"/>
        <w:rPr>
          <w:bCs/>
        </w:rPr>
      </w:pPr>
      <w:r>
        <w:t>Caso nenhum dos campos seja preenchido, ao clicar no botão “Filtrar” todos os voos devem ser exibidos.</w:t>
      </w:r>
    </w:p>
    <w:p w:rsidR="00E95188" w:rsidRPr="002E487F" w:rsidRDefault="00E95188" w:rsidP="00E95188">
      <w:pPr>
        <w:pStyle w:val="CTMISCorpo1"/>
        <w:spacing w:before="0" w:line="360" w:lineRule="auto"/>
        <w:ind w:left="720" w:firstLine="0"/>
        <w:rPr>
          <w:bCs/>
        </w:rPr>
      </w:pPr>
      <w:r>
        <w:t>Após clicar no botão “Filtrar”:</w:t>
      </w:r>
    </w:p>
    <w:p w:rsidR="0053527D" w:rsidRPr="0053527D" w:rsidRDefault="0053527D" w:rsidP="006A0E78">
      <w:pPr>
        <w:pStyle w:val="CTMISCorpo1"/>
        <w:numPr>
          <w:ilvl w:val="0"/>
          <w:numId w:val="39"/>
        </w:numPr>
        <w:spacing w:before="0" w:line="360" w:lineRule="auto"/>
      </w:pPr>
      <w:r w:rsidRPr="0053527D">
        <w:t xml:space="preserve">A listagem deve ser ordenada pelo campo </w:t>
      </w:r>
      <w:r w:rsidR="006856B4">
        <w:t>Partida</w:t>
      </w:r>
      <w:r w:rsidRPr="0053527D">
        <w:t>.</w:t>
      </w:r>
    </w:p>
    <w:p w:rsidR="0053527D" w:rsidRPr="0053527D" w:rsidRDefault="0053527D" w:rsidP="006A0E78">
      <w:pPr>
        <w:pStyle w:val="CTMISCorpo1"/>
        <w:numPr>
          <w:ilvl w:val="0"/>
          <w:numId w:val="39"/>
        </w:numPr>
        <w:spacing w:before="0" w:line="360" w:lineRule="auto"/>
      </w:pPr>
      <w:r w:rsidRPr="0053527D">
        <w:t>A listagem deve ser paginada pelo total de 10 resultados.</w:t>
      </w:r>
    </w:p>
    <w:p w:rsidR="0053527D" w:rsidRDefault="0053527D" w:rsidP="006A0E78">
      <w:pPr>
        <w:pStyle w:val="CTMISCorpo1"/>
        <w:numPr>
          <w:ilvl w:val="0"/>
          <w:numId w:val="39"/>
        </w:numPr>
        <w:spacing w:before="0" w:line="360" w:lineRule="auto"/>
      </w:pPr>
      <w:r w:rsidRPr="0053527D">
        <w:t>As inform</w:t>
      </w:r>
      <w:r w:rsidR="002E487F">
        <w:t>ações da listagem devem ser: Partida, Chegada, Origem, Destino e</w:t>
      </w:r>
      <w:r w:rsidRPr="0053527D">
        <w:t xml:space="preserve"> Status.</w:t>
      </w:r>
    </w:p>
    <w:p w:rsidR="003346DE" w:rsidRDefault="003346DE" w:rsidP="003346DE">
      <w:pPr>
        <w:pStyle w:val="CTMISCorpo1"/>
        <w:spacing w:before="0" w:line="360" w:lineRule="auto"/>
      </w:pPr>
    </w:p>
    <w:p w:rsidR="003346DE" w:rsidRDefault="003346DE" w:rsidP="003346DE">
      <w:pPr>
        <w:pStyle w:val="CTMISCorpo1"/>
        <w:spacing w:before="0" w:line="360" w:lineRule="auto"/>
        <w:rPr>
          <w:bCs/>
        </w:rPr>
      </w:pPr>
      <w:r>
        <w:rPr>
          <w:bCs/>
        </w:rPr>
        <w:t>Os requisitos não funcionais considerados para os testes da aplicação são os seguintes:</w:t>
      </w:r>
    </w:p>
    <w:p w:rsidR="003346DE" w:rsidRPr="003346DE" w:rsidRDefault="003346DE" w:rsidP="003346DE">
      <w:pPr>
        <w:pStyle w:val="CTMISCorpo1"/>
        <w:numPr>
          <w:ilvl w:val="0"/>
          <w:numId w:val="38"/>
        </w:numPr>
        <w:spacing w:before="0" w:line="360" w:lineRule="auto"/>
        <w:rPr>
          <w:bCs/>
        </w:rPr>
      </w:pPr>
      <w:r>
        <w:t>500 usuários devem poder usar a aplicação simultaneamente</w:t>
      </w:r>
    </w:p>
    <w:p w:rsidR="003346DE" w:rsidRPr="006F542B" w:rsidRDefault="003346DE" w:rsidP="003346DE">
      <w:pPr>
        <w:pStyle w:val="CTMISCorpo1"/>
        <w:numPr>
          <w:ilvl w:val="0"/>
          <w:numId w:val="38"/>
        </w:numPr>
        <w:spacing w:before="0" w:line="360" w:lineRule="auto"/>
        <w:rPr>
          <w:bCs/>
        </w:rPr>
      </w:pPr>
      <w:r>
        <w:t xml:space="preserve">Deve ser possível acessar a aplicação de qualquer browser (Firefox, </w:t>
      </w:r>
      <w:proofErr w:type="spellStart"/>
      <w:r>
        <w:t>Chrome</w:t>
      </w:r>
      <w:proofErr w:type="spellEnd"/>
      <w:r>
        <w:t>, Internet Explorer).</w:t>
      </w:r>
    </w:p>
    <w:p w:rsidR="003346DE" w:rsidRDefault="003346DE" w:rsidP="003346DE">
      <w:pPr>
        <w:pStyle w:val="CTMISCorpo1"/>
        <w:spacing w:before="0" w:line="360" w:lineRule="auto"/>
        <w:rPr>
          <w:bCs/>
        </w:rPr>
      </w:pPr>
    </w:p>
    <w:p w:rsidR="003346DE" w:rsidRDefault="003346DE" w:rsidP="003346DE">
      <w:pPr>
        <w:pStyle w:val="CTMISCorpo1"/>
        <w:spacing w:before="0" w:line="360" w:lineRule="auto"/>
        <w:rPr>
          <w:bCs/>
        </w:rPr>
      </w:pPr>
    </w:p>
    <w:p w:rsidR="003346DE" w:rsidRDefault="003346DE" w:rsidP="003346DE">
      <w:pPr>
        <w:pStyle w:val="CTMISCorpo1"/>
        <w:spacing w:before="0" w:line="360" w:lineRule="auto"/>
      </w:pPr>
    </w:p>
    <w:p w:rsidR="00344191" w:rsidRDefault="00344191" w:rsidP="002E487F">
      <w:pPr>
        <w:pStyle w:val="CTMISCorpo1"/>
        <w:spacing w:before="0" w:line="360" w:lineRule="auto"/>
        <w:ind w:firstLine="0"/>
      </w:pPr>
    </w:p>
    <w:p w:rsidR="00643A7A" w:rsidRPr="00643A7A" w:rsidRDefault="00643A7A" w:rsidP="006A0E78">
      <w:pPr>
        <w:pStyle w:val="CTMISCorpo1"/>
        <w:spacing w:before="0" w:line="360" w:lineRule="auto"/>
      </w:pPr>
    </w:p>
    <w:bookmarkEnd w:id="5"/>
    <w:bookmarkEnd w:id="6"/>
    <w:bookmarkEnd w:id="7"/>
    <w:bookmarkEnd w:id="8"/>
    <w:p w:rsidR="006A0E78" w:rsidRDefault="006A0E78">
      <w:pPr>
        <w:suppressAutoHyphens w:val="0"/>
        <w:rPr>
          <w:b/>
          <w:i/>
          <w:caps/>
          <w:color w:val="auto"/>
        </w:rPr>
      </w:pPr>
      <w:r>
        <w:br w:type="page"/>
      </w:r>
    </w:p>
    <w:p w:rsidR="00BC258B" w:rsidRDefault="00522780" w:rsidP="006A0E78">
      <w:pPr>
        <w:pStyle w:val="CTMISNvel1"/>
        <w:tabs>
          <w:tab w:val="left" w:pos="360"/>
        </w:tabs>
        <w:spacing w:before="0" w:line="360" w:lineRule="auto"/>
      </w:pPr>
      <w:bookmarkStart w:id="10" w:name="_Toc10640006"/>
      <w:r>
        <w:lastRenderedPageBreak/>
        <w:t>Estági</w:t>
      </w:r>
      <w:r w:rsidR="0053527D">
        <w:t>o</w:t>
      </w:r>
      <w:r w:rsidR="00BC258B">
        <w:t xml:space="preserve"> de Teste</w:t>
      </w:r>
      <w:bookmarkEnd w:id="10"/>
    </w:p>
    <w:p w:rsidR="006A0E78" w:rsidRPr="006A0E78" w:rsidRDefault="006A0E78" w:rsidP="006A0E78">
      <w:pPr>
        <w:pStyle w:val="CTMISNvel2"/>
      </w:pPr>
    </w:p>
    <w:p w:rsidR="00BC258B" w:rsidRDefault="00522780" w:rsidP="006A0E78">
      <w:pPr>
        <w:pStyle w:val="CTMISCorpo1"/>
        <w:spacing w:before="0" w:line="360" w:lineRule="auto"/>
        <w:rPr>
          <w:color w:val="000000"/>
        </w:rPr>
      </w:pPr>
      <w:r>
        <w:rPr>
          <w:color w:val="000000"/>
        </w:rPr>
        <w:t>Neste projeto, considerando o prazo determinado e a disponibilidade de recursos, decidiu-se realizar apenas um estágio de teste, o seguinte</w:t>
      </w:r>
      <w:r w:rsidR="00BC258B">
        <w:rPr>
          <w:color w:val="000000"/>
        </w:rPr>
        <w:t xml:space="preserve">: </w:t>
      </w:r>
    </w:p>
    <w:p w:rsidR="00BC258B" w:rsidRDefault="00BC258B" w:rsidP="006A0E78">
      <w:pPr>
        <w:pStyle w:val="ISO9000Corpo"/>
        <w:numPr>
          <w:ilvl w:val="0"/>
          <w:numId w:val="2"/>
        </w:numPr>
        <w:tabs>
          <w:tab w:val="left" w:pos="785"/>
        </w:tabs>
        <w:spacing w:before="0" w:after="0" w:line="360" w:lineRule="auto"/>
        <w:ind w:left="785"/>
      </w:pPr>
      <w:r w:rsidRPr="005102A5">
        <w:t>Teste de Sistema:</w:t>
      </w:r>
      <w:r w:rsidR="001418C0" w:rsidRPr="005102A5">
        <w:t xml:space="preserve"> </w:t>
      </w:r>
      <w:r w:rsidRPr="005102A5">
        <w:t xml:space="preserve">são realizados pelo Analista </w:t>
      </w:r>
      <w:r w:rsidR="00DD5E9A">
        <w:t>de Testes</w:t>
      </w:r>
      <w:r w:rsidRPr="005102A5">
        <w:t xml:space="preserve">, visando </w:t>
      </w:r>
      <w:proofErr w:type="gramStart"/>
      <w:r w:rsidRPr="005102A5">
        <w:t>a</w:t>
      </w:r>
      <w:proofErr w:type="gramEnd"/>
      <w:r w:rsidRPr="005102A5">
        <w:t xml:space="preserve"> execução do sistema, dentro de um ambiente operacional controlado, para validar a exatidão e perfeição na execução de suas funções.</w:t>
      </w:r>
    </w:p>
    <w:p w:rsidR="00344191" w:rsidRPr="005102A5" w:rsidRDefault="00344191" w:rsidP="00F27C12">
      <w:pPr>
        <w:pStyle w:val="ISO9000Corpo"/>
        <w:tabs>
          <w:tab w:val="left" w:pos="785"/>
        </w:tabs>
        <w:spacing w:before="0" w:after="0" w:line="360" w:lineRule="auto"/>
        <w:ind w:left="0"/>
      </w:pPr>
    </w:p>
    <w:p w:rsidR="00BC258B" w:rsidRDefault="00BC258B" w:rsidP="006A0E78">
      <w:pPr>
        <w:pStyle w:val="CTMISNvel1"/>
        <w:tabs>
          <w:tab w:val="left" w:pos="360"/>
        </w:tabs>
        <w:spacing w:before="0" w:line="360" w:lineRule="auto"/>
      </w:pPr>
      <w:bookmarkStart w:id="11" w:name="_Toc10640007"/>
      <w:r>
        <w:t>Tipos de Testes</w:t>
      </w:r>
      <w:bookmarkEnd w:id="11"/>
    </w:p>
    <w:p w:rsidR="000349D0" w:rsidRDefault="00BC258B" w:rsidP="006A0E78">
      <w:pPr>
        <w:pStyle w:val="CTMISCorpo1"/>
        <w:spacing w:before="0" w:line="360" w:lineRule="auto"/>
        <w:ind w:left="360" w:firstLine="66"/>
      </w:pPr>
      <w:r>
        <w:br/>
      </w:r>
      <w:r w:rsidR="000349D0">
        <w:t>Os testes aplicados ao projeto serão exclusivamente testes de caixa-preta.</w:t>
      </w:r>
    </w:p>
    <w:p w:rsidR="000349D0" w:rsidRPr="000349D0" w:rsidRDefault="000349D0" w:rsidP="006A0E78">
      <w:pPr>
        <w:pStyle w:val="CTMISCorpo1"/>
        <w:spacing w:before="0" w:line="360" w:lineRule="auto"/>
        <w:ind w:firstLine="426"/>
        <w:rPr>
          <w:color w:val="0000FF"/>
        </w:rPr>
      </w:pPr>
      <w:r>
        <w:t>Os tipos de teste utilizados serão os seguintes:</w:t>
      </w:r>
    </w:p>
    <w:p w:rsidR="00BC258B" w:rsidRPr="005102A5" w:rsidRDefault="00BC258B" w:rsidP="006A0E78">
      <w:pPr>
        <w:pStyle w:val="CTMISCorpo1"/>
        <w:numPr>
          <w:ilvl w:val="0"/>
          <w:numId w:val="9"/>
        </w:numPr>
        <w:tabs>
          <w:tab w:val="left" w:pos="360"/>
        </w:tabs>
        <w:spacing w:before="0" w:line="360" w:lineRule="auto"/>
        <w:ind w:left="0" w:firstLine="426"/>
      </w:pPr>
      <w:r w:rsidRPr="005102A5">
        <w:rPr>
          <w:b/>
          <w:bCs/>
        </w:rPr>
        <w:t xml:space="preserve">Configuração: </w:t>
      </w:r>
      <w:r w:rsidRPr="005102A5">
        <w:t>verifica se o software está apto a rodar em diferentes versões ou configurações de ambientes (hardware e software), como, por exemplo, em diferentes browsers.</w:t>
      </w:r>
    </w:p>
    <w:p w:rsidR="00BC258B" w:rsidRDefault="006A36B1" w:rsidP="006A0E78">
      <w:pPr>
        <w:pStyle w:val="CTMISCorpo1"/>
        <w:numPr>
          <w:ilvl w:val="0"/>
          <w:numId w:val="9"/>
        </w:numPr>
        <w:tabs>
          <w:tab w:val="left" w:pos="360"/>
        </w:tabs>
        <w:spacing w:before="0" w:line="360" w:lineRule="auto"/>
        <w:ind w:left="0" w:firstLine="426"/>
      </w:pPr>
      <w:r w:rsidRPr="005102A5">
        <w:rPr>
          <w:b/>
          <w:bCs/>
        </w:rPr>
        <w:t>Funcional</w:t>
      </w:r>
      <w:r w:rsidR="00BC258B" w:rsidRPr="005102A5">
        <w:rPr>
          <w:b/>
          <w:bCs/>
        </w:rPr>
        <w:t>:</w:t>
      </w:r>
      <w:r w:rsidR="00BC258B" w:rsidRPr="005102A5">
        <w:t xml:space="preserve"> grupos de testes que avaliam se o que foi especificado foi </w:t>
      </w:r>
      <w:proofErr w:type="gramStart"/>
      <w:r w:rsidR="00BC258B" w:rsidRPr="005102A5">
        <w:t>implementado</w:t>
      </w:r>
      <w:proofErr w:type="gramEnd"/>
      <w:r w:rsidR="00BC258B" w:rsidRPr="005102A5">
        <w:t>.</w:t>
      </w:r>
    </w:p>
    <w:p w:rsidR="000349D0" w:rsidRDefault="000349D0" w:rsidP="006A0E78">
      <w:pPr>
        <w:pStyle w:val="CTMISCorpo1"/>
        <w:spacing w:before="0" w:line="360" w:lineRule="auto"/>
        <w:ind w:firstLine="426"/>
        <w:rPr>
          <w:bCs/>
        </w:rPr>
      </w:pPr>
      <w:r>
        <w:rPr>
          <w:bCs/>
        </w:rPr>
        <w:t>Dentro dos testes funcionais, as seguintes técnicas serão utilizadas:</w:t>
      </w:r>
    </w:p>
    <w:p w:rsidR="00C30BB4" w:rsidRPr="0042740C" w:rsidRDefault="00846CCC" w:rsidP="006A0E78">
      <w:pPr>
        <w:pStyle w:val="CTMISCorpo1"/>
        <w:spacing w:before="0" w:line="360" w:lineRule="auto"/>
        <w:ind w:firstLine="426"/>
      </w:pPr>
      <w:r w:rsidRPr="0042740C">
        <w:t xml:space="preserve">A principal a ser aplicada será a técnica de testes de Caso de Uso. De acordo com o </w:t>
      </w:r>
      <w:proofErr w:type="spellStart"/>
      <w:r w:rsidRPr="0042740C">
        <w:t>Syllabus</w:t>
      </w:r>
      <w:proofErr w:type="spellEnd"/>
      <w:r w:rsidRPr="0042740C">
        <w:t>: “Um caso de uso descreve interações entre os atores (usuários e o sistema) que produz um resultado relevante para um usuário do sistema.”</w:t>
      </w:r>
      <w:r w:rsidR="0042740C" w:rsidRPr="0042740C">
        <w:t xml:space="preserve"> [1</w:t>
      </w:r>
      <w:proofErr w:type="gramStart"/>
      <w:r w:rsidR="0042740C" w:rsidRPr="0042740C">
        <w:t>]</w:t>
      </w:r>
      <w:proofErr w:type="gramEnd"/>
    </w:p>
    <w:p w:rsidR="00023C74" w:rsidRDefault="00023C74" w:rsidP="006A0E78">
      <w:pPr>
        <w:pStyle w:val="CTMISCorpo1"/>
        <w:spacing w:before="0" w:line="360" w:lineRule="auto"/>
        <w:ind w:firstLine="426"/>
      </w:pPr>
      <w:r>
        <w:t>Também será utilizada a técnica de análise do valor limite, por exemplo, para verificar a correta paginação da listagem d</w:t>
      </w:r>
      <w:r w:rsidR="00255E12">
        <w:t>os voos</w:t>
      </w:r>
      <w:r>
        <w:t>.</w:t>
      </w:r>
    </w:p>
    <w:p w:rsidR="00846CCC" w:rsidRDefault="00846CCC" w:rsidP="006A0E78">
      <w:pPr>
        <w:pStyle w:val="CTMISCorpo1"/>
        <w:spacing w:before="0" w:line="360" w:lineRule="auto"/>
        <w:ind w:firstLine="426"/>
      </w:pPr>
      <w:r>
        <w:t>Além disso, serão utilizadas técnicas baseadas em experiência como teste exploratório e de ataque (falha).</w:t>
      </w:r>
    </w:p>
    <w:p w:rsidR="00846CCC" w:rsidRPr="00846CCC" w:rsidRDefault="00846CCC" w:rsidP="006A0E78">
      <w:pPr>
        <w:pStyle w:val="CTMISCorpo1"/>
        <w:spacing w:before="0" w:line="360" w:lineRule="auto"/>
        <w:ind w:firstLine="426"/>
        <w:rPr>
          <w:bCs/>
          <w:color w:val="FF0000"/>
        </w:rPr>
      </w:pPr>
      <w:r>
        <w:t>Nenhum teste estrutural será realizado.</w:t>
      </w:r>
    </w:p>
    <w:p w:rsidR="00C30BB4" w:rsidRPr="00846CCC" w:rsidRDefault="00C30BB4" w:rsidP="006A0E78">
      <w:pPr>
        <w:spacing w:line="360" w:lineRule="auto"/>
        <w:ind w:left="360"/>
        <w:rPr>
          <w:color w:val="FF0000"/>
        </w:rPr>
      </w:pPr>
    </w:p>
    <w:p w:rsidR="006A0E78" w:rsidRDefault="00BC258B" w:rsidP="0042740C">
      <w:pPr>
        <w:pStyle w:val="CTMISNvel1"/>
        <w:numPr>
          <w:ilvl w:val="0"/>
          <w:numId w:val="0"/>
        </w:numPr>
        <w:spacing w:before="0" w:line="360" w:lineRule="auto"/>
        <w:ind w:left="360"/>
      </w:pPr>
      <w:r>
        <w:t xml:space="preserve"> </w:t>
      </w:r>
    </w:p>
    <w:p w:rsidR="00BC258B" w:rsidRDefault="00BC258B" w:rsidP="006A0E78">
      <w:pPr>
        <w:pStyle w:val="CTMISNvel1"/>
        <w:tabs>
          <w:tab w:val="left" w:pos="360"/>
        </w:tabs>
        <w:spacing w:before="0" w:line="360" w:lineRule="auto"/>
      </w:pPr>
      <w:bookmarkStart w:id="12" w:name="_Toc10640008"/>
      <w:r>
        <w:t>Recursos necessários</w:t>
      </w:r>
      <w:bookmarkEnd w:id="12"/>
    </w:p>
    <w:p w:rsidR="006A0E78" w:rsidRPr="006A0E78" w:rsidRDefault="006A0E78" w:rsidP="006A0E78">
      <w:pPr>
        <w:pStyle w:val="CTMISNvel2"/>
      </w:pPr>
    </w:p>
    <w:p w:rsidR="00BC258B" w:rsidRDefault="00BC258B" w:rsidP="006A0E78">
      <w:pPr>
        <w:pStyle w:val="CTMISNvel2"/>
        <w:numPr>
          <w:ilvl w:val="1"/>
          <w:numId w:val="4"/>
        </w:numPr>
        <w:tabs>
          <w:tab w:val="left" w:pos="1146"/>
        </w:tabs>
        <w:spacing w:before="0" w:line="360" w:lineRule="auto"/>
      </w:pPr>
      <w:bookmarkStart w:id="13" w:name="_Toc10640009"/>
      <w:r>
        <w:t>Recursos Humanos</w:t>
      </w:r>
      <w:bookmarkEnd w:id="13"/>
    </w:p>
    <w:p w:rsidR="005102A5" w:rsidRDefault="00846CCC" w:rsidP="006A0E78">
      <w:pPr>
        <w:pStyle w:val="CTMISCorpo1"/>
        <w:tabs>
          <w:tab w:val="left" w:pos="916"/>
        </w:tabs>
        <w:spacing w:before="0" w:line="360" w:lineRule="auto"/>
        <w:ind w:left="397" w:firstLine="0"/>
      </w:pPr>
      <w:r w:rsidRPr="00846CCC">
        <w:t>O único recurso humano utilizado será um analista de testes.</w:t>
      </w:r>
    </w:p>
    <w:p w:rsidR="0042740C" w:rsidRPr="00846CCC" w:rsidRDefault="0042740C" w:rsidP="006A0E78">
      <w:pPr>
        <w:pStyle w:val="CTMISCorpo1"/>
        <w:tabs>
          <w:tab w:val="left" w:pos="916"/>
        </w:tabs>
        <w:spacing w:before="0" w:line="360" w:lineRule="auto"/>
        <w:ind w:left="397" w:firstLine="0"/>
      </w:pPr>
    </w:p>
    <w:p w:rsidR="00BC258B" w:rsidRDefault="00BC258B" w:rsidP="006A0E78">
      <w:pPr>
        <w:pStyle w:val="CTMISNvel2"/>
        <w:numPr>
          <w:ilvl w:val="1"/>
          <w:numId w:val="4"/>
        </w:numPr>
        <w:tabs>
          <w:tab w:val="left" w:pos="1146"/>
        </w:tabs>
        <w:spacing w:before="0" w:line="360" w:lineRule="auto"/>
      </w:pPr>
      <w:bookmarkStart w:id="14" w:name="_Toc10640010"/>
      <w:r>
        <w:t>Recursos Computacionais</w:t>
      </w:r>
      <w:bookmarkEnd w:id="14"/>
    </w:p>
    <w:p w:rsidR="006B7B95" w:rsidRDefault="006B7B95" w:rsidP="006B7B95">
      <w:pPr>
        <w:pStyle w:val="CTMISNvel3"/>
        <w:spacing w:before="0" w:line="360" w:lineRule="auto"/>
      </w:pPr>
      <w:r>
        <w:tab/>
      </w:r>
    </w:p>
    <w:p w:rsidR="006B7B95" w:rsidRDefault="006B7B95" w:rsidP="006B7B95">
      <w:pPr>
        <w:pStyle w:val="CTMISCorpo1"/>
      </w:pPr>
      <w:r>
        <w:t>Os testes se</w:t>
      </w:r>
      <w:r w:rsidR="006F55BE">
        <w:t xml:space="preserve">rão efetuados na aplicação </w:t>
      </w:r>
      <w:proofErr w:type="spellStart"/>
      <w:r w:rsidR="006F55BE">
        <w:t>Atech</w:t>
      </w:r>
      <w:proofErr w:type="spellEnd"/>
      <w:r w:rsidR="006F55BE">
        <w:t xml:space="preserve"> </w:t>
      </w:r>
      <w:proofErr w:type="spellStart"/>
      <w:r w:rsidR="006F55BE">
        <w:t>Airlines</w:t>
      </w:r>
      <w:proofErr w:type="spellEnd"/>
      <w:r>
        <w:t xml:space="preserve"> utilizando-se principalmente o seguinte browser:</w:t>
      </w:r>
    </w:p>
    <w:p w:rsidR="006F55BE" w:rsidRDefault="006F55BE" w:rsidP="006B7B95">
      <w:pPr>
        <w:pStyle w:val="CTMISCorpo1"/>
      </w:pPr>
      <w:r>
        <w:t>Mozilla Firefox</w:t>
      </w:r>
      <w:r w:rsidR="006B7B95">
        <w:t>:</w:t>
      </w:r>
      <w:r>
        <w:t xml:space="preserve"> </w:t>
      </w:r>
      <w:r w:rsidRPr="006F55BE">
        <w:t>Version 67.0.1 (64-bit)</w:t>
      </w:r>
      <w:r w:rsidR="006B7B95">
        <w:t xml:space="preserve"> </w:t>
      </w:r>
    </w:p>
    <w:p w:rsidR="00C06E7A" w:rsidRDefault="00C06E7A" w:rsidP="006B7B95">
      <w:pPr>
        <w:pStyle w:val="CTMISCorpo1"/>
      </w:pPr>
    </w:p>
    <w:p w:rsidR="006B7B95" w:rsidRDefault="00634D5A" w:rsidP="006B7B95">
      <w:pPr>
        <w:pStyle w:val="CTMISCorpo1"/>
      </w:pPr>
      <w:r>
        <w:lastRenderedPageBreak/>
        <w:t>Além disso, outras aplicações utilizadas:</w:t>
      </w:r>
    </w:p>
    <w:p w:rsidR="00634D5A" w:rsidRPr="006B7B95" w:rsidRDefault="00634D5A" w:rsidP="006B7B95">
      <w:pPr>
        <w:pStyle w:val="CTMISCorpo1"/>
      </w:pPr>
    </w:p>
    <w:tbl>
      <w:tblPr>
        <w:tblW w:w="8646" w:type="dxa"/>
        <w:tblInd w:w="4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0"/>
        <w:gridCol w:w="5386"/>
      </w:tblGrid>
      <w:tr w:rsidR="005102A5" w:rsidRPr="002778EF" w:rsidTr="00B77ACD">
        <w:trPr>
          <w:trHeight w:val="300"/>
        </w:trPr>
        <w:tc>
          <w:tcPr>
            <w:tcW w:w="3260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846CCC" w:rsidP="006A0E78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bookmarkStart w:id="15" w:name="_Toc22983990"/>
            <w:r>
              <w:rPr>
                <w:rFonts w:cs="Arial"/>
                <w:b/>
                <w:lang w:val="pt-PT"/>
              </w:rPr>
              <w:t>Aplicação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6A0E78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  <w:r>
              <w:rPr>
                <w:rFonts w:cs="Arial"/>
                <w:b/>
              </w:rPr>
              <w:t>/Descrição</w:t>
            </w:r>
          </w:p>
        </w:tc>
      </w:tr>
      <w:tr w:rsidR="005102A5" w:rsidRPr="00206077" w:rsidTr="00B77ACD">
        <w:trPr>
          <w:cantSplit/>
          <w:trHeight w:val="300"/>
        </w:trPr>
        <w:tc>
          <w:tcPr>
            <w:tcW w:w="3260" w:type="dxa"/>
            <w:tcBorders>
              <w:right w:val="single" w:sz="4" w:space="0" w:color="auto"/>
            </w:tcBorders>
            <w:vAlign w:val="center"/>
          </w:tcPr>
          <w:p w:rsidR="005102A5" w:rsidRPr="00846CCC" w:rsidRDefault="00626019" w:rsidP="006A0E78">
            <w:pPr>
              <w:pStyle w:val="InfoBlue0"/>
              <w:spacing w:after="0" w:line="360" w:lineRule="auto"/>
            </w:pP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846CCC" w:rsidP="006A0E78">
            <w:pPr>
              <w:pStyle w:val="InfoBlue0"/>
              <w:spacing w:after="0" w:line="360" w:lineRule="auto"/>
            </w:pPr>
            <w:r>
              <w:t>Desenvolvimento e execução de testes automatizados.</w:t>
            </w:r>
          </w:p>
        </w:tc>
      </w:tr>
      <w:tr w:rsidR="008E5869" w:rsidRPr="00206077" w:rsidTr="00B77ACD">
        <w:trPr>
          <w:cantSplit/>
          <w:trHeight w:val="300"/>
        </w:trPr>
        <w:tc>
          <w:tcPr>
            <w:tcW w:w="3260" w:type="dxa"/>
            <w:tcBorders>
              <w:right w:val="single" w:sz="4" w:space="0" w:color="auto"/>
            </w:tcBorders>
            <w:vAlign w:val="center"/>
          </w:tcPr>
          <w:p w:rsidR="008E5869" w:rsidRDefault="000920F1" w:rsidP="006B1DC5">
            <w:pPr>
              <w:pStyle w:val="InfoBlue0"/>
              <w:spacing w:line="360" w:lineRule="auto"/>
            </w:pPr>
            <w:proofErr w:type="spellStart"/>
            <w:proofErr w:type="gramStart"/>
            <w:r>
              <w:t>ChroPath</w:t>
            </w:r>
            <w:proofErr w:type="spellEnd"/>
            <w:proofErr w:type="gramEnd"/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8E5869" w:rsidRDefault="00BD5E19" w:rsidP="00BD5E19">
            <w:pPr>
              <w:pStyle w:val="InfoBlue0"/>
              <w:spacing w:after="0" w:line="360" w:lineRule="auto"/>
            </w:pPr>
            <w:r>
              <w:t>Ferramenta para auxiliar</w:t>
            </w:r>
            <w:r w:rsidR="008E5869">
              <w:t xml:space="preserve"> na determinação de </w:t>
            </w:r>
            <w:proofErr w:type="spellStart"/>
            <w:r w:rsidR="008E5869">
              <w:t>xpaths</w:t>
            </w:r>
            <w:proofErr w:type="spellEnd"/>
            <w:r w:rsidR="008E5869">
              <w:t xml:space="preserve"> para automação</w:t>
            </w:r>
          </w:p>
        </w:tc>
      </w:tr>
      <w:tr w:rsidR="00626019" w:rsidRPr="00206077" w:rsidTr="00B77ACD">
        <w:trPr>
          <w:cantSplit/>
          <w:trHeight w:val="300"/>
        </w:trPr>
        <w:tc>
          <w:tcPr>
            <w:tcW w:w="3260" w:type="dxa"/>
            <w:tcBorders>
              <w:right w:val="single" w:sz="4" w:space="0" w:color="auto"/>
            </w:tcBorders>
            <w:vAlign w:val="center"/>
          </w:tcPr>
          <w:p w:rsidR="00626019" w:rsidRDefault="00C2539F" w:rsidP="006B1DC5">
            <w:pPr>
              <w:pStyle w:val="InfoBlue0"/>
              <w:spacing w:line="360" w:lineRule="auto"/>
            </w:pPr>
            <w:r>
              <w:t xml:space="preserve">Java </w:t>
            </w:r>
            <w:proofErr w:type="spellStart"/>
            <w:r>
              <w:t>Development</w:t>
            </w:r>
            <w:proofErr w:type="spellEnd"/>
            <w:r>
              <w:t xml:space="preserve"> Kit</w:t>
            </w:r>
            <w:r w:rsidR="00051BEA">
              <w:t xml:space="preserve"> </w:t>
            </w:r>
            <w:r w:rsidR="00B77ACD" w:rsidRPr="00B77ACD">
              <w:t>(JDK)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26019" w:rsidRDefault="004E691A" w:rsidP="006A0E78">
            <w:pPr>
              <w:pStyle w:val="InfoBlue0"/>
              <w:spacing w:after="0" w:line="360" w:lineRule="auto"/>
            </w:pPr>
            <w:r>
              <w:t>Desenvolvimento de programas</w:t>
            </w:r>
            <w:r w:rsidR="00B77ACD">
              <w:t xml:space="preserve"> na linguagem Java</w:t>
            </w:r>
          </w:p>
        </w:tc>
      </w:tr>
      <w:tr w:rsidR="00DA6BA7" w:rsidRPr="00206077" w:rsidTr="00B77ACD">
        <w:trPr>
          <w:cantSplit/>
          <w:trHeight w:val="300"/>
        </w:trPr>
        <w:tc>
          <w:tcPr>
            <w:tcW w:w="3260" w:type="dxa"/>
            <w:tcBorders>
              <w:right w:val="single" w:sz="4" w:space="0" w:color="auto"/>
            </w:tcBorders>
            <w:vAlign w:val="center"/>
          </w:tcPr>
          <w:p w:rsidR="00DA6BA7" w:rsidRDefault="00DA6BA7" w:rsidP="006B1DC5">
            <w:pPr>
              <w:pStyle w:val="InfoBlue0"/>
              <w:spacing w:line="360" w:lineRule="auto"/>
            </w:pPr>
            <w:r>
              <w:t>Eclipse</w:t>
            </w:r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DA6BA7" w:rsidRDefault="005D4532" w:rsidP="006A0E78">
            <w:pPr>
              <w:pStyle w:val="InfoBlue0"/>
              <w:spacing w:after="0" w:line="360" w:lineRule="auto"/>
            </w:pPr>
            <w:r>
              <w:t>Plataforma para auxiliar no desenvolvimento</w:t>
            </w:r>
          </w:p>
        </w:tc>
      </w:tr>
      <w:tr w:rsidR="00626019" w:rsidRPr="00206077" w:rsidTr="00B77ACD">
        <w:trPr>
          <w:cantSplit/>
          <w:trHeight w:val="300"/>
        </w:trPr>
        <w:tc>
          <w:tcPr>
            <w:tcW w:w="3260" w:type="dxa"/>
            <w:tcBorders>
              <w:right w:val="single" w:sz="4" w:space="0" w:color="auto"/>
            </w:tcBorders>
            <w:vAlign w:val="center"/>
          </w:tcPr>
          <w:p w:rsidR="00626019" w:rsidRDefault="00C06E7A" w:rsidP="006B1DC5">
            <w:pPr>
              <w:pStyle w:val="InfoBlue0"/>
              <w:spacing w:line="360" w:lineRule="auto"/>
            </w:pPr>
            <w:proofErr w:type="spellStart"/>
            <w:proofErr w:type="gramStart"/>
            <w:r>
              <w:t>TestNG</w:t>
            </w:r>
            <w:proofErr w:type="spellEnd"/>
            <w:proofErr w:type="gramEnd"/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26019" w:rsidRDefault="00B27D55" w:rsidP="006A0E78">
            <w:pPr>
              <w:pStyle w:val="InfoBlue0"/>
              <w:spacing w:after="0" w:line="360" w:lineRule="auto"/>
            </w:pPr>
            <w:r>
              <w:t>Framework de testes</w:t>
            </w:r>
          </w:p>
        </w:tc>
      </w:tr>
      <w:tr w:rsidR="00626019" w:rsidRPr="00206077" w:rsidTr="00B77ACD">
        <w:trPr>
          <w:cantSplit/>
          <w:trHeight w:val="300"/>
        </w:trPr>
        <w:tc>
          <w:tcPr>
            <w:tcW w:w="3260" w:type="dxa"/>
            <w:tcBorders>
              <w:right w:val="single" w:sz="4" w:space="0" w:color="auto"/>
            </w:tcBorders>
            <w:vAlign w:val="center"/>
          </w:tcPr>
          <w:p w:rsidR="00626019" w:rsidRDefault="00626019" w:rsidP="006B1DC5">
            <w:pPr>
              <w:pStyle w:val="InfoBlue0"/>
              <w:spacing w:line="360" w:lineRule="auto"/>
            </w:pPr>
            <w:proofErr w:type="spellStart"/>
            <w:r>
              <w:t>Geckodriver</w:t>
            </w:r>
            <w:proofErr w:type="spellEnd"/>
          </w:p>
        </w:tc>
        <w:tc>
          <w:tcPr>
            <w:tcW w:w="5386" w:type="dxa"/>
            <w:tcBorders>
              <w:left w:val="single" w:sz="4" w:space="0" w:color="auto"/>
              <w:right w:val="single" w:sz="4" w:space="0" w:color="auto"/>
            </w:tcBorders>
          </w:tcPr>
          <w:p w:rsidR="00626019" w:rsidRDefault="00AE655A" w:rsidP="006A0E78">
            <w:pPr>
              <w:pStyle w:val="InfoBlue0"/>
              <w:spacing w:after="0" w:line="360" w:lineRule="auto"/>
            </w:pPr>
            <w:proofErr w:type="spellStart"/>
            <w:r>
              <w:t>Driver</w:t>
            </w:r>
            <w:proofErr w:type="spellEnd"/>
            <w:r>
              <w:t xml:space="preserve"> para abrir o Firefox com </w:t>
            </w:r>
            <w:proofErr w:type="spellStart"/>
            <w:r>
              <w:t>Selenium</w:t>
            </w:r>
            <w:proofErr w:type="spellEnd"/>
          </w:p>
        </w:tc>
      </w:tr>
    </w:tbl>
    <w:p w:rsidR="006A0E78" w:rsidRDefault="006A0E78" w:rsidP="006A0E78">
      <w:pPr>
        <w:pStyle w:val="CTMISNvel1"/>
        <w:numPr>
          <w:ilvl w:val="0"/>
          <w:numId w:val="0"/>
        </w:numPr>
        <w:spacing w:before="0" w:line="360" w:lineRule="auto"/>
        <w:ind w:left="360"/>
      </w:pPr>
    </w:p>
    <w:p w:rsidR="00975469" w:rsidRDefault="00975469" w:rsidP="006A0E78">
      <w:pPr>
        <w:pStyle w:val="CTMISNvel1"/>
        <w:tabs>
          <w:tab w:val="left" w:pos="360"/>
        </w:tabs>
        <w:spacing w:before="0" w:line="360" w:lineRule="auto"/>
      </w:pPr>
      <w:bookmarkStart w:id="16" w:name="_Toc10640011"/>
      <w:r w:rsidRPr="00975469">
        <w:t>Riscos</w:t>
      </w:r>
      <w:bookmarkEnd w:id="15"/>
      <w:r w:rsidR="0061477D">
        <w:t xml:space="preserve"> e Restrições</w:t>
      </w:r>
      <w:bookmarkEnd w:id="16"/>
    </w:p>
    <w:p w:rsidR="006A0E78" w:rsidRPr="006A0E78" w:rsidRDefault="006A0E78" w:rsidP="006A0E78">
      <w:pPr>
        <w:pStyle w:val="CTMISNvel2"/>
      </w:pPr>
    </w:p>
    <w:p w:rsidR="0061477D" w:rsidRDefault="00846CCC" w:rsidP="006A0E78">
      <w:pPr>
        <w:pStyle w:val="CTMISCorpo1"/>
        <w:tabs>
          <w:tab w:val="left" w:pos="916"/>
        </w:tabs>
        <w:spacing w:before="0" w:line="360" w:lineRule="auto"/>
        <w:ind w:left="397" w:firstLine="0"/>
      </w:pPr>
      <w:r>
        <w:t>Não ser</w:t>
      </w:r>
      <w:r w:rsidR="006A7BAB">
        <w:t xml:space="preserve">ão realizados testes estruturais ou de carga devido </w:t>
      </w:r>
      <w:proofErr w:type="gramStart"/>
      <w:r w:rsidR="006A7BAB">
        <w:t>à</w:t>
      </w:r>
      <w:proofErr w:type="gramEnd"/>
      <w:r w:rsidR="006A7BAB">
        <w:t xml:space="preserve"> restrições de tempo e de ferramentas.</w:t>
      </w:r>
    </w:p>
    <w:p w:rsidR="006A0E78" w:rsidRPr="00846CCC" w:rsidRDefault="006A0E78" w:rsidP="006A0E78">
      <w:pPr>
        <w:pStyle w:val="CTMISCorpo1"/>
        <w:tabs>
          <w:tab w:val="left" w:pos="916"/>
        </w:tabs>
        <w:spacing w:before="0" w:line="360" w:lineRule="auto"/>
        <w:ind w:left="397" w:firstLine="0"/>
      </w:pPr>
    </w:p>
    <w:p w:rsidR="00BC258B" w:rsidRDefault="00BC258B" w:rsidP="006A0E78">
      <w:pPr>
        <w:pStyle w:val="CTMISNvel1"/>
        <w:tabs>
          <w:tab w:val="left" w:pos="360"/>
        </w:tabs>
        <w:spacing w:before="0" w:line="360" w:lineRule="auto"/>
      </w:pPr>
      <w:bookmarkStart w:id="17" w:name="_Toc10640012"/>
      <w:r>
        <w:t>Produtos Gerados</w:t>
      </w:r>
      <w:bookmarkEnd w:id="17"/>
    </w:p>
    <w:p w:rsidR="006A0E78" w:rsidRPr="006A0E78" w:rsidRDefault="006A0E78" w:rsidP="006A0E78">
      <w:pPr>
        <w:pStyle w:val="CTMISNvel2"/>
      </w:pPr>
    </w:p>
    <w:p w:rsidR="003D0C31" w:rsidRDefault="00480A3E" w:rsidP="006A0E78">
      <w:pPr>
        <w:pStyle w:val="CTMISCorpo1"/>
        <w:numPr>
          <w:ilvl w:val="0"/>
          <w:numId w:val="26"/>
        </w:numPr>
        <w:tabs>
          <w:tab w:val="left" w:pos="916"/>
        </w:tabs>
        <w:spacing w:before="0" w:line="360" w:lineRule="auto"/>
      </w:pPr>
      <w:r>
        <w:t>Planilha de Casos</w:t>
      </w:r>
      <w:r w:rsidR="003D0C31" w:rsidRPr="00EC5F3E">
        <w:t xml:space="preserve"> de Teste: Artefato gerado durante a execução dos ciclos de teste. </w:t>
      </w:r>
    </w:p>
    <w:p w:rsidR="00DB7A88" w:rsidRDefault="00DB7A88" w:rsidP="006A0E78">
      <w:pPr>
        <w:pStyle w:val="CTMISCorpo1"/>
        <w:numPr>
          <w:ilvl w:val="0"/>
          <w:numId w:val="26"/>
        </w:numPr>
        <w:tabs>
          <w:tab w:val="left" w:pos="916"/>
        </w:tabs>
        <w:spacing w:before="0" w:line="360" w:lineRule="auto"/>
      </w:pPr>
      <w:r>
        <w:t xml:space="preserve">Planilha de </w:t>
      </w:r>
      <w:proofErr w:type="spellStart"/>
      <w:r>
        <w:t>Bugs</w:t>
      </w:r>
      <w:proofErr w:type="spellEnd"/>
      <w:r>
        <w:t xml:space="preserve">: Artefato que contém os </w:t>
      </w:r>
      <w:proofErr w:type="spellStart"/>
      <w:r>
        <w:t>bugs</w:t>
      </w:r>
      <w:proofErr w:type="spellEnd"/>
      <w:r>
        <w:t xml:space="preserve"> encontrados durante a execução dos testes (tanto manuais quanto automatizados)</w:t>
      </w:r>
    </w:p>
    <w:p w:rsidR="0042740C" w:rsidRDefault="0042740C" w:rsidP="006A0E78">
      <w:pPr>
        <w:pStyle w:val="CTMISCorpo1"/>
        <w:numPr>
          <w:ilvl w:val="0"/>
          <w:numId w:val="26"/>
        </w:numPr>
        <w:tabs>
          <w:tab w:val="left" w:pos="916"/>
        </w:tabs>
        <w:spacing w:before="0" w:line="360" w:lineRule="auto"/>
      </w:pPr>
      <w:r>
        <w:t xml:space="preserve">Evidências </w:t>
      </w:r>
      <w:r w:rsidR="00C32B46">
        <w:t xml:space="preserve">dos </w:t>
      </w:r>
      <w:proofErr w:type="spellStart"/>
      <w:r w:rsidR="00C32B46">
        <w:t>Bugs</w:t>
      </w:r>
      <w:proofErr w:type="spellEnd"/>
      <w:r w:rsidR="00C32B46">
        <w:t xml:space="preserve"> encontrados</w:t>
      </w:r>
      <w:r>
        <w:t>: Snapshots de telas que comprov</w:t>
      </w:r>
      <w:r w:rsidR="002C49C2">
        <w:t>a</w:t>
      </w:r>
      <w:r>
        <w:t>m</w:t>
      </w:r>
      <w:r w:rsidR="00C32B46">
        <w:t xml:space="preserve"> os </w:t>
      </w:r>
      <w:proofErr w:type="spellStart"/>
      <w:r w:rsidR="00C32B46">
        <w:t>bugs</w:t>
      </w:r>
      <w:proofErr w:type="spellEnd"/>
      <w:r w:rsidR="00C32B46">
        <w:t xml:space="preserve"> encontrados</w:t>
      </w:r>
      <w:r>
        <w:t>.</w:t>
      </w:r>
    </w:p>
    <w:p w:rsidR="0042740C" w:rsidRDefault="0042740C" w:rsidP="006A0E78">
      <w:pPr>
        <w:pStyle w:val="CTMISCorpo1"/>
        <w:numPr>
          <w:ilvl w:val="0"/>
          <w:numId w:val="26"/>
        </w:numPr>
        <w:tabs>
          <w:tab w:val="left" w:pos="916"/>
        </w:tabs>
        <w:spacing w:before="0" w:line="360" w:lineRule="auto"/>
      </w:pPr>
      <w:r>
        <w:t>Ar</w:t>
      </w:r>
      <w:r w:rsidR="00B35D3F">
        <w:t>quivos dos Testes Automatizados.</w:t>
      </w:r>
    </w:p>
    <w:p w:rsidR="006A0E78" w:rsidRPr="00EC5F3E" w:rsidRDefault="006A0E78" w:rsidP="006A0E78">
      <w:pPr>
        <w:pStyle w:val="CTMISCorpo1"/>
        <w:tabs>
          <w:tab w:val="left" w:pos="916"/>
        </w:tabs>
        <w:spacing w:before="0" w:line="360" w:lineRule="auto"/>
        <w:ind w:left="720" w:firstLine="0"/>
      </w:pPr>
    </w:p>
    <w:p w:rsidR="006A0E78" w:rsidRDefault="006A0E78">
      <w:pPr>
        <w:suppressAutoHyphens w:val="0"/>
        <w:rPr>
          <w:b/>
          <w:i/>
          <w:caps/>
          <w:color w:val="auto"/>
        </w:rPr>
      </w:pPr>
      <w:r>
        <w:br w:type="page"/>
      </w:r>
    </w:p>
    <w:p w:rsidR="00BC258B" w:rsidRDefault="00BC258B" w:rsidP="006A0E78">
      <w:pPr>
        <w:pStyle w:val="CTMISNvel1"/>
        <w:tabs>
          <w:tab w:val="left" w:pos="360"/>
        </w:tabs>
        <w:spacing w:before="0" w:line="360" w:lineRule="auto"/>
      </w:pPr>
      <w:bookmarkStart w:id="18" w:name="_Toc10640013"/>
      <w:r>
        <w:lastRenderedPageBreak/>
        <w:t>Referência</w:t>
      </w:r>
      <w:r w:rsidR="00F368FE">
        <w:t>s</w:t>
      </w:r>
      <w:bookmarkEnd w:id="18"/>
    </w:p>
    <w:p w:rsidR="00E4328E" w:rsidRDefault="00E4328E" w:rsidP="006A0E78">
      <w:pPr>
        <w:pStyle w:val="CTMISCorpo1"/>
        <w:spacing w:before="0" w:line="360" w:lineRule="auto"/>
        <w:ind w:left="360" w:firstLine="0"/>
        <w:rPr>
          <w:i/>
          <w:color w:val="0000FF"/>
        </w:rPr>
      </w:pP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49"/>
        <w:gridCol w:w="8007"/>
      </w:tblGrid>
      <w:tr w:rsidR="00B35D3F" w:rsidTr="00B35D3F">
        <w:trPr>
          <w:trHeight w:val="256"/>
          <w:tblHeader/>
        </w:trPr>
        <w:tc>
          <w:tcPr>
            <w:tcW w:w="13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35D3F" w:rsidRDefault="00B35D3F" w:rsidP="006A0E78">
            <w:pPr>
              <w:pStyle w:val="Ttulodatabela"/>
              <w:spacing w:line="360" w:lineRule="auto"/>
            </w:pPr>
            <w:r>
              <w:t>#</w:t>
            </w:r>
          </w:p>
        </w:tc>
        <w:tc>
          <w:tcPr>
            <w:tcW w:w="8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35D3F" w:rsidRDefault="00B35D3F" w:rsidP="006A0E78">
            <w:pPr>
              <w:pStyle w:val="Ttulodatabela"/>
              <w:spacing w:line="360" w:lineRule="auto"/>
            </w:pPr>
            <w:r>
              <w:t>Documento</w:t>
            </w:r>
          </w:p>
        </w:tc>
      </w:tr>
      <w:tr w:rsidR="00B35D3F" w:rsidTr="00B35D3F">
        <w:trPr>
          <w:trHeight w:val="239"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B35D3F" w:rsidRPr="00EC5F3E" w:rsidRDefault="00B35D3F" w:rsidP="006A0E78">
            <w:pPr>
              <w:pStyle w:val="Contedodatabela"/>
              <w:spacing w:line="360" w:lineRule="auto"/>
              <w:jc w:val="center"/>
              <w:rPr>
                <w:iCs/>
                <w:color w:val="auto"/>
                <w:sz w:val="20"/>
              </w:rPr>
            </w:pPr>
            <w:proofErr w:type="gramStart"/>
            <w:r w:rsidRPr="00EC5F3E">
              <w:rPr>
                <w:iCs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80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5D3F" w:rsidRPr="00EC5F3E" w:rsidRDefault="00B35D3F" w:rsidP="006A0E78">
            <w:pPr>
              <w:pStyle w:val="Contedodatabela"/>
              <w:spacing w:line="360" w:lineRule="auto"/>
              <w:jc w:val="center"/>
              <w:rPr>
                <w:iCs/>
                <w:color w:val="auto"/>
                <w:sz w:val="20"/>
              </w:rPr>
            </w:pPr>
            <w:proofErr w:type="spellStart"/>
            <w:r>
              <w:rPr>
                <w:iCs/>
                <w:color w:val="auto"/>
                <w:sz w:val="20"/>
              </w:rPr>
              <w:t>Certified</w:t>
            </w:r>
            <w:proofErr w:type="spellEnd"/>
            <w:r>
              <w:rPr>
                <w:iCs/>
                <w:color w:val="auto"/>
                <w:sz w:val="20"/>
              </w:rPr>
              <w:t xml:space="preserve"> </w:t>
            </w:r>
            <w:proofErr w:type="spellStart"/>
            <w:r>
              <w:rPr>
                <w:iCs/>
                <w:color w:val="auto"/>
                <w:sz w:val="20"/>
              </w:rPr>
              <w:t>Tester</w:t>
            </w:r>
            <w:proofErr w:type="spellEnd"/>
            <w:r>
              <w:rPr>
                <w:iCs/>
                <w:color w:val="auto"/>
                <w:sz w:val="20"/>
              </w:rPr>
              <w:t xml:space="preserve">: </w:t>
            </w:r>
            <w:proofErr w:type="spellStart"/>
            <w:r>
              <w:rPr>
                <w:iCs/>
                <w:color w:val="auto"/>
                <w:sz w:val="20"/>
              </w:rPr>
              <w:t>Foundation</w:t>
            </w:r>
            <w:proofErr w:type="spellEnd"/>
            <w:r>
              <w:rPr>
                <w:iCs/>
                <w:color w:val="auto"/>
                <w:sz w:val="20"/>
              </w:rPr>
              <w:t xml:space="preserve"> </w:t>
            </w:r>
            <w:proofErr w:type="spellStart"/>
            <w:r w:rsidRPr="00EC5F3E">
              <w:rPr>
                <w:iCs/>
                <w:color w:val="auto"/>
                <w:sz w:val="20"/>
              </w:rPr>
              <w:t>Level</w:t>
            </w:r>
            <w:proofErr w:type="spellEnd"/>
            <w:r w:rsidRPr="00EC5F3E">
              <w:rPr>
                <w:iCs/>
                <w:color w:val="auto"/>
                <w:sz w:val="20"/>
              </w:rPr>
              <w:t xml:space="preserve"> </w:t>
            </w:r>
            <w:proofErr w:type="spellStart"/>
            <w:r w:rsidRPr="00EC5F3E">
              <w:rPr>
                <w:iCs/>
                <w:color w:val="auto"/>
                <w:sz w:val="20"/>
              </w:rPr>
              <w:t>Syllabus</w:t>
            </w:r>
            <w:proofErr w:type="spellEnd"/>
          </w:p>
        </w:tc>
      </w:tr>
    </w:tbl>
    <w:p w:rsidR="00BC258B" w:rsidRDefault="00BC258B" w:rsidP="006A0E78">
      <w:pPr>
        <w:pStyle w:val="CTMISTabela"/>
        <w:spacing w:before="0" w:after="0" w:line="360" w:lineRule="auto"/>
      </w:pPr>
    </w:p>
    <w:sectPr w:rsidR="00BC258B" w:rsidSect="001874A1">
      <w:headerReference w:type="default" r:id="rId14"/>
      <w:footerReference w:type="default" r:id="rId15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39E" w:rsidRDefault="002A639E">
      <w:r>
        <w:separator/>
      </w:r>
    </w:p>
  </w:endnote>
  <w:endnote w:type="continuationSeparator" w:id="0">
    <w:p w:rsidR="002A639E" w:rsidRDefault="002A63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32" w:rsidRPr="00643A7A" w:rsidRDefault="00314752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auto"/>
        <w:sz w:val="16"/>
      </w:rPr>
    </w:pPr>
    <w:r w:rsidRPr="00314752">
      <w:rPr>
        <w:rFonts w:cs="Arial"/>
        <w:noProof/>
        <w:color w:val="auto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4099" type="#_x0000_t202" style="position:absolute;margin-left:511.9pt;margin-top:1.55pt;width:10.1pt;height:16.25pt;z-index:2516567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XGiwIAABwFAAAOAAAAZHJzL2Uyb0RvYy54bWysVNuO2yAQfa/Uf0C8Z32pc7G1zmovTVVp&#10;e5F2+wHE4BgVAwUSe1v13ztAn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" stroked="f">
          <v:fill opacity="0"/>
          <v:textbox inset="0,0,0,0">
            <w:txbxContent>
              <w:p w:rsidR="00AD7E32" w:rsidRPr="00004C87" w:rsidRDefault="00314752" w:rsidP="00AD7E32">
                <w:pPr>
                  <w:pStyle w:val="Rodap"/>
                  <w:rPr>
                    <w:rFonts w:cs="Arial"/>
                    <w:sz w:val="16"/>
                    <w:szCs w:val="16"/>
                  </w:rPr>
                </w:pPr>
                <w:r>
                  <w:rPr>
                    <w:rStyle w:val="Nmerodepgina"/>
                    <w:rFonts w:cs="Arial"/>
                    <w:szCs w:val="16"/>
                  </w:rPr>
                  <w:fldChar w:fldCharType="begin"/>
                </w:r>
                <w:r w:rsidR="00AD7E32">
                  <w:rPr>
                    <w:rStyle w:val="Nmerodepgina"/>
                    <w:rFonts w:cs="Arial"/>
                    <w:szCs w:val="16"/>
                  </w:rPr>
                  <w:instrText xml:space="preserve"> PAGE  \* Arabic </w:instrText>
                </w:r>
                <w:r>
                  <w:rPr>
                    <w:rStyle w:val="Nmerodepgina"/>
                    <w:rFonts w:cs="Arial"/>
                    <w:szCs w:val="16"/>
                  </w:rPr>
                  <w:fldChar w:fldCharType="separate"/>
                </w:r>
                <w:r w:rsidR="003A2174">
                  <w:rPr>
                    <w:rStyle w:val="Nmerodepgina"/>
                    <w:rFonts w:cs="Arial"/>
                    <w:noProof/>
                    <w:szCs w:val="16"/>
                  </w:rPr>
                  <w:t>2</w:t>
                </w:r>
                <w:r>
                  <w:rPr>
                    <w:rStyle w:val="Nmerodepgina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5C1809">
      <w:rPr>
        <w:rFonts w:cs="Arial"/>
        <w:color w:val="auto"/>
        <w:sz w:val="16"/>
      </w:rPr>
      <w:t xml:space="preserve">Projeto: </w:t>
    </w:r>
    <w:proofErr w:type="spellStart"/>
    <w:r w:rsidR="005C1809">
      <w:rPr>
        <w:rFonts w:cs="Arial"/>
        <w:color w:val="auto"/>
        <w:sz w:val="16"/>
      </w:rPr>
      <w:t>Atech</w:t>
    </w:r>
    <w:proofErr w:type="spellEnd"/>
    <w:r w:rsidR="005C1809">
      <w:rPr>
        <w:rFonts w:cs="Arial"/>
        <w:color w:val="auto"/>
        <w:sz w:val="16"/>
      </w:rPr>
      <w:t xml:space="preserve"> </w:t>
    </w:r>
    <w:proofErr w:type="spellStart"/>
    <w:r w:rsidR="005C1809">
      <w:rPr>
        <w:rFonts w:cs="Arial"/>
        <w:color w:val="auto"/>
        <w:sz w:val="16"/>
      </w:rPr>
      <w:t>Airlines</w:t>
    </w:r>
    <w:proofErr w:type="spellEnd"/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314752">
      <w:rPr>
        <w:sz w:val="16"/>
      </w:rPr>
      <w:fldChar w:fldCharType="begin"/>
    </w:r>
    <w:r>
      <w:rPr>
        <w:sz w:val="16"/>
      </w:rPr>
      <w:instrText xml:space="preserve"> PAGE </w:instrText>
    </w:r>
    <w:r w:rsidR="00314752">
      <w:rPr>
        <w:sz w:val="16"/>
      </w:rPr>
      <w:fldChar w:fldCharType="separate"/>
    </w:r>
    <w:r w:rsidR="003A2174">
      <w:rPr>
        <w:noProof/>
        <w:sz w:val="16"/>
      </w:rPr>
      <w:t>2</w:t>
    </w:r>
    <w:r w:rsidR="00314752">
      <w:rPr>
        <w:sz w:val="16"/>
      </w:rPr>
      <w:fldChar w:fldCharType="end"/>
    </w:r>
    <w:r>
      <w:rPr>
        <w:sz w:val="16"/>
      </w:rPr>
      <w:t xml:space="preserve"> </w:t>
    </w:r>
  </w:p>
  <w:p w:rsidR="000B412C" w:rsidRDefault="000B412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12C" w:rsidRDefault="000B412C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 w:rsidRPr="00F17854"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 w:rsidR="000B412C" w:rsidRDefault="000B412C" w:rsidP="000B412C">
    <w:pPr>
      <w:ind w:right="-13"/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F17854">
      <w:rPr>
        <w:rFonts w:cs="Arial"/>
        <w:color w:val="0000FF"/>
        <w:sz w:val="16"/>
      </w:rPr>
      <w:t>&lt;Incluir nº do Contrato</w:t>
    </w:r>
    <w:r>
      <w:rPr>
        <w:rFonts w:cs="Arial"/>
        <w:color w:val="0000FF"/>
        <w:sz w:val="16"/>
      </w:rPr>
      <w:t>/OS</w:t>
    </w:r>
    <w:r w:rsidRPr="00F17854">
      <w:rPr>
        <w:rFonts w:cs="Arial"/>
        <w:color w:val="0000FF"/>
        <w:sz w:val="16"/>
      </w:rPr>
      <w:t>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                                                                                                                        Página </w:t>
    </w:r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A03" w:rsidRPr="00643A7A" w:rsidRDefault="00314752" w:rsidP="00441A03">
    <w:pPr>
      <w:pBdr>
        <w:top w:val="single" w:sz="4" w:space="1" w:color="auto"/>
      </w:pBdr>
      <w:tabs>
        <w:tab w:val="right" w:pos="9960"/>
      </w:tabs>
      <w:ind w:right="-22"/>
      <w:rPr>
        <w:rFonts w:cs="Arial"/>
        <w:color w:val="auto"/>
        <w:sz w:val="16"/>
      </w:rPr>
    </w:pPr>
    <w:r w:rsidRPr="00314752">
      <w:rPr>
        <w:rFonts w:cs="Arial"/>
        <w:noProof/>
        <w:color w:val="auto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" o:spid="_x0000_s4098" type="#_x0000_t202" style="position:absolute;margin-left:512.85pt;margin-top:1.35pt;width:10.1pt;height:16.25pt;z-index: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rAjgIAACM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" stroked="f">
          <v:fill opacity="0"/>
          <v:textbox style="mso-next-textbox:#Text Box 20" inset="0,0,0,0">
            <w:txbxContent>
              <w:p w:rsidR="00441A03" w:rsidRPr="00004C87" w:rsidRDefault="00314752" w:rsidP="00441A03">
                <w:pPr>
                  <w:pStyle w:val="Rodap"/>
                  <w:rPr>
                    <w:rFonts w:cs="Arial"/>
                    <w:sz w:val="16"/>
                    <w:szCs w:val="16"/>
                  </w:rPr>
                </w:pP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begin"/>
                </w:r>
                <w:r w:rsidR="00441A03" w:rsidRPr="00004C87">
                  <w:rPr>
                    <w:rStyle w:val="Nmerodepgina"/>
                    <w:rFonts w:cs="Arial"/>
                    <w:szCs w:val="16"/>
                  </w:rPr>
                  <w:instrText xml:space="preserve"> PAGE </w:instrText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separate"/>
                </w:r>
                <w:r w:rsidR="003A2174">
                  <w:rPr>
                    <w:rStyle w:val="Nmerodepgina"/>
                    <w:rFonts w:cs="Arial"/>
                    <w:noProof/>
                    <w:szCs w:val="16"/>
                  </w:rPr>
                  <w:t>3</w:t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441A03" w:rsidRPr="00643A7A">
      <w:rPr>
        <w:rFonts w:cs="Arial"/>
        <w:color w:val="auto"/>
        <w:sz w:val="16"/>
      </w:rPr>
      <w:t>Projeto:</w:t>
    </w:r>
    <w:r w:rsidR="00D83F5E">
      <w:rPr>
        <w:rFonts w:cs="Arial"/>
        <w:color w:val="auto"/>
        <w:sz w:val="16"/>
      </w:rPr>
      <w:t xml:space="preserve"> </w:t>
    </w:r>
    <w:proofErr w:type="spellStart"/>
    <w:r w:rsidR="00D83F5E">
      <w:rPr>
        <w:rFonts w:cs="Arial"/>
        <w:color w:val="auto"/>
        <w:sz w:val="16"/>
      </w:rPr>
      <w:t>Atech</w:t>
    </w:r>
    <w:proofErr w:type="spellEnd"/>
    <w:r w:rsidR="00D83F5E">
      <w:rPr>
        <w:rFonts w:cs="Arial"/>
        <w:color w:val="auto"/>
        <w:sz w:val="16"/>
      </w:rPr>
      <w:t xml:space="preserve"> </w:t>
    </w:r>
    <w:proofErr w:type="spellStart"/>
    <w:r w:rsidR="00D83F5E">
      <w:rPr>
        <w:rFonts w:cs="Arial"/>
        <w:color w:val="auto"/>
        <w:sz w:val="16"/>
      </w:rPr>
      <w:t>Arlines</w:t>
    </w:r>
    <w:proofErr w:type="spellEnd"/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32" w:rsidRPr="00643A7A" w:rsidRDefault="00314752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auto"/>
        <w:sz w:val="16"/>
      </w:rPr>
    </w:pPr>
    <w:r w:rsidRPr="00314752">
      <w:rPr>
        <w:rFonts w:cs="Arial"/>
        <w:noProof/>
        <w:color w:val="auto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4097" type="#_x0000_t202" style="position:absolute;margin-left:511.9pt;margin-top:1.55pt;width:10.1pt;height:16.2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gZjgIAACMFAAAOAAAAZHJzL2Uyb0RvYy54bWysVNuO2yAQfa/Uf0C8Z32pc7G1zmovTVVp&#10;e5F2+wHE4BgVAwUSe7vqv3eAO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" stroked="f">
          <v:fill opacity="0"/>
          <v:textbox inset="0,0,0,0">
            <w:txbxContent>
              <w:p w:rsidR="00AD7E32" w:rsidRPr="00004C87" w:rsidRDefault="00314752" w:rsidP="00AD7E32">
                <w:pPr>
                  <w:pStyle w:val="Rodap"/>
                  <w:rPr>
                    <w:rFonts w:cs="Arial"/>
                    <w:sz w:val="16"/>
                    <w:szCs w:val="16"/>
                  </w:rPr>
                </w:pPr>
                <w:r>
                  <w:rPr>
                    <w:rStyle w:val="Nmerodepgina"/>
                    <w:rFonts w:cs="Arial"/>
                    <w:szCs w:val="16"/>
                  </w:rPr>
                  <w:fldChar w:fldCharType="begin"/>
                </w:r>
                <w:r w:rsidR="00AD7E32">
                  <w:rPr>
                    <w:rStyle w:val="Nmerodepgina"/>
                    <w:rFonts w:cs="Arial"/>
                    <w:szCs w:val="16"/>
                  </w:rPr>
                  <w:instrText xml:space="preserve"> PAGE  \* Arabic </w:instrText>
                </w:r>
                <w:r>
                  <w:rPr>
                    <w:rStyle w:val="Nmerodepgina"/>
                    <w:rFonts w:cs="Arial"/>
                    <w:szCs w:val="16"/>
                  </w:rPr>
                  <w:fldChar w:fldCharType="separate"/>
                </w:r>
                <w:r w:rsidR="00C2539F">
                  <w:rPr>
                    <w:rStyle w:val="Nmerodepgina"/>
                    <w:rFonts w:cs="Arial"/>
                    <w:noProof/>
                    <w:szCs w:val="16"/>
                  </w:rPr>
                  <w:t>7</w:t>
                </w:r>
                <w:r>
                  <w:rPr>
                    <w:rStyle w:val="Nmerodepgina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AD7E32" w:rsidRPr="00643A7A">
      <w:rPr>
        <w:rFonts w:cs="Arial"/>
        <w:color w:val="auto"/>
        <w:sz w:val="16"/>
      </w:rPr>
      <w:t xml:space="preserve">Projeto: </w:t>
    </w:r>
    <w:proofErr w:type="spellStart"/>
    <w:r w:rsidR="00DB532B">
      <w:rPr>
        <w:rFonts w:cs="Arial"/>
        <w:color w:val="auto"/>
        <w:sz w:val="16"/>
      </w:rPr>
      <w:t>Atech</w:t>
    </w:r>
    <w:proofErr w:type="spellEnd"/>
    <w:r w:rsidR="00DB532B">
      <w:rPr>
        <w:rFonts w:cs="Arial"/>
        <w:color w:val="auto"/>
        <w:sz w:val="16"/>
      </w:rPr>
      <w:t xml:space="preserve"> </w:t>
    </w:r>
    <w:proofErr w:type="spellStart"/>
    <w:r w:rsidR="00DB532B">
      <w:rPr>
        <w:rFonts w:cs="Arial"/>
        <w:color w:val="auto"/>
        <w:sz w:val="16"/>
      </w:rPr>
      <w:t>Airlines</w:t>
    </w:r>
    <w:proofErr w:type="spellEnd"/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314752">
      <w:rPr>
        <w:sz w:val="16"/>
      </w:rPr>
      <w:fldChar w:fldCharType="begin"/>
    </w:r>
    <w:r>
      <w:rPr>
        <w:sz w:val="16"/>
      </w:rPr>
      <w:instrText xml:space="preserve"> PAGE </w:instrText>
    </w:r>
    <w:r w:rsidR="00314752">
      <w:rPr>
        <w:sz w:val="16"/>
      </w:rPr>
      <w:fldChar w:fldCharType="separate"/>
    </w:r>
    <w:r w:rsidR="00C2539F">
      <w:rPr>
        <w:noProof/>
        <w:sz w:val="16"/>
      </w:rPr>
      <w:t>7</w:t>
    </w:r>
    <w:r w:rsidR="00314752">
      <w:rPr>
        <w:sz w:val="16"/>
      </w:rPr>
      <w:fldChar w:fldCharType="end"/>
    </w:r>
    <w:r>
      <w:rPr>
        <w:sz w:val="16"/>
      </w:rPr>
      <w:t xml:space="preserve"> </w:t>
    </w:r>
  </w:p>
  <w:p w:rsidR="00BC258B" w:rsidRDefault="00BC258B" w:rsidP="006B5075">
    <w:pPr>
      <w:ind w:right="-1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39E" w:rsidRDefault="002A639E">
      <w:r>
        <w:separator/>
      </w:r>
    </w:p>
  </w:footnote>
  <w:footnote w:type="continuationSeparator" w:id="0">
    <w:p w:rsidR="002A639E" w:rsidRDefault="002A63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1339"/>
      <w:gridCol w:w="6905"/>
      <w:gridCol w:w="1396"/>
    </w:tblGrid>
    <w:tr w:rsidR="00A07C55" w:rsidRPr="00432B7F" w:rsidTr="00CB73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A07C55" w:rsidRPr="004F570A" w:rsidRDefault="00A07C55" w:rsidP="00CB73A1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A07C55" w:rsidRPr="00664ECC" w:rsidRDefault="00A07C55" w:rsidP="00CB73A1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A07C55" w:rsidRPr="009D5FE1" w:rsidRDefault="00A07C55" w:rsidP="00CB73A1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A07C55" w:rsidRPr="00A07C55" w:rsidRDefault="00A07C55">
    <w:pPr>
      <w:pStyle w:val="Cabealho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317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1843"/>
      <w:gridCol w:w="10632"/>
      <w:gridCol w:w="1842"/>
    </w:tblGrid>
    <w:tr w:rsidR="009D5FE1" w:rsidRPr="006C2D94" w:rsidTr="009D5FE1">
      <w:trPr>
        <w:cantSplit/>
        <w:trHeight w:val="1019"/>
        <w:tblHeader/>
      </w:trPr>
      <w:tc>
        <w:tcPr>
          <w:tcW w:w="1843" w:type="dxa"/>
          <w:shd w:val="clear" w:color="auto" w:fill="D9D9D9"/>
        </w:tcPr>
        <w:p w:rsidR="009D5FE1" w:rsidRPr="004F570A" w:rsidRDefault="004B2DB2" w:rsidP="00CC0220">
          <w:pPr>
            <w:pStyle w:val="Cabealho"/>
            <w:ind w:right="357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 w:rsidR="009D5FE1" w:rsidRPr="00664ECC" w:rsidRDefault="009D5FE1" w:rsidP="00CC0220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842" w:type="dxa"/>
          <w:shd w:val="clear" w:color="auto" w:fill="D9D9D9"/>
          <w:vAlign w:val="center"/>
        </w:tcPr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CTM/IS V.</w:t>
          </w:r>
          <w:r w:rsidR="00A86D9B">
            <w:rPr>
              <w:rFonts w:cs="Arial"/>
              <w:sz w:val="20"/>
              <w:lang w:val="en-US"/>
            </w:rPr>
            <w:t>3</w:t>
          </w:r>
        </w:p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NC-</w:t>
          </w:r>
          <w:r w:rsidRPr="009D5FE1"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1339"/>
      <w:gridCol w:w="6905"/>
      <w:gridCol w:w="1396"/>
    </w:tblGrid>
    <w:tr w:rsidR="009D5FE1" w:rsidRPr="00432B7F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1229"/>
      <w:gridCol w:w="7092"/>
      <w:gridCol w:w="1229"/>
    </w:tblGrid>
    <w:tr w:rsidR="009D5FE1" w:rsidRPr="00432B7F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>
    <w:pPr>
      <w:pStyle w:val="Cabealho"/>
      <w:rPr>
        <w:sz w:val="16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EF77EE"/>
    <w:multiLevelType w:val="hybridMultilevel"/>
    <w:tmpl w:val="920416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5254EEF"/>
    <w:multiLevelType w:val="hybridMultilevel"/>
    <w:tmpl w:val="B53680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36563AF1"/>
    <w:multiLevelType w:val="hybridMultilevel"/>
    <w:tmpl w:val="D626F2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057746"/>
    <w:multiLevelType w:val="hybridMultilevel"/>
    <w:tmpl w:val="23CE0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E52620"/>
    <w:multiLevelType w:val="multilevel"/>
    <w:tmpl w:val="983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D4179F"/>
    <w:multiLevelType w:val="multilevel"/>
    <w:tmpl w:val="BE242650"/>
    <w:lvl w:ilvl="0"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1">
    <w:nsid w:val="5FDC55A6"/>
    <w:multiLevelType w:val="multilevel"/>
    <w:tmpl w:val="323A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6E5E4CEA"/>
    <w:multiLevelType w:val="hybridMultilevel"/>
    <w:tmpl w:val="E1864E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74F73A5"/>
    <w:multiLevelType w:val="hybridMultilevel"/>
    <w:tmpl w:val="C5D04F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781960"/>
    <w:multiLevelType w:val="multilevel"/>
    <w:tmpl w:val="7D30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2"/>
  </w:num>
  <w:num w:numId="23">
    <w:abstractNumId w:val="10"/>
  </w:num>
  <w:num w:numId="24">
    <w:abstractNumId w:val="14"/>
  </w:num>
  <w:num w:numId="25">
    <w:abstractNumId w:val="13"/>
  </w:num>
  <w:num w:numId="26">
    <w:abstractNumId w:val="15"/>
  </w:num>
  <w:num w:numId="27">
    <w:abstractNumId w:val="20"/>
  </w:num>
  <w:num w:numId="28">
    <w:abstractNumId w:val="16"/>
  </w:num>
  <w:num w:numId="29">
    <w:abstractNumId w:val="24"/>
  </w:num>
  <w:num w:numId="30">
    <w:abstractNumId w:val="18"/>
  </w:num>
  <w:num w:numId="31">
    <w:abstractNumId w:val="3"/>
  </w:num>
  <w:num w:numId="32">
    <w:abstractNumId w:val="3"/>
  </w:num>
  <w:num w:numId="33">
    <w:abstractNumId w:val="3"/>
  </w:num>
  <w:num w:numId="34">
    <w:abstractNumId w:val="23"/>
  </w:num>
  <w:num w:numId="35">
    <w:abstractNumId w:val="12"/>
  </w:num>
  <w:num w:numId="36">
    <w:abstractNumId w:val="17"/>
  </w:num>
  <w:num w:numId="37">
    <w:abstractNumId w:val="9"/>
  </w:num>
  <w:num w:numId="38">
    <w:abstractNumId w:val="19"/>
  </w:num>
  <w:num w:numId="39">
    <w:abstractNumId w:val="21"/>
  </w:num>
  <w:num w:numId="40">
    <w:abstractNumId w:val="25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9458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B2DB2"/>
    <w:rsid w:val="00005F1D"/>
    <w:rsid w:val="00023C74"/>
    <w:rsid w:val="000349D0"/>
    <w:rsid w:val="00051BEA"/>
    <w:rsid w:val="00065183"/>
    <w:rsid w:val="00090D53"/>
    <w:rsid w:val="000920F1"/>
    <w:rsid w:val="000A5D81"/>
    <w:rsid w:val="000B412C"/>
    <w:rsid w:val="000C2B14"/>
    <w:rsid w:val="000E64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4361"/>
    <w:rsid w:val="001C6AE4"/>
    <w:rsid w:val="001D181F"/>
    <w:rsid w:val="001E01A8"/>
    <w:rsid w:val="001F25AA"/>
    <w:rsid w:val="001F4D3B"/>
    <w:rsid w:val="00204554"/>
    <w:rsid w:val="00206454"/>
    <w:rsid w:val="00255E12"/>
    <w:rsid w:val="002618DB"/>
    <w:rsid w:val="0027601B"/>
    <w:rsid w:val="002921E3"/>
    <w:rsid w:val="00295B70"/>
    <w:rsid w:val="002A639E"/>
    <w:rsid w:val="002B2C51"/>
    <w:rsid w:val="002C0528"/>
    <w:rsid w:val="002C3937"/>
    <w:rsid w:val="002C49C2"/>
    <w:rsid w:val="002E27F9"/>
    <w:rsid w:val="002E487F"/>
    <w:rsid w:val="002E7503"/>
    <w:rsid w:val="002F4B84"/>
    <w:rsid w:val="002F5F34"/>
    <w:rsid w:val="00302799"/>
    <w:rsid w:val="00304CE8"/>
    <w:rsid w:val="00314752"/>
    <w:rsid w:val="00315B02"/>
    <w:rsid w:val="003346DE"/>
    <w:rsid w:val="00344191"/>
    <w:rsid w:val="0034682D"/>
    <w:rsid w:val="0038284B"/>
    <w:rsid w:val="0038574F"/>
    <w:rsid w:val="003A2174"/>
    <w:rsid w:val="003D0C31"/>
    <w:rsid w:val="003F3D31"/>
    <w:rsid w:val="003F6684"/>
    <w:rsid w:val="00406C51"/>
    <w:rsid w:val="00420D1E"/>
    <w:rsid w:val="0042740C"/>
    <w:rsid w:val="00427631"/>
    <w:rsid w:val="00432B7F"/>
    <w:rsid w:val="00441A03"/>
    <w:rsid w:val="004518A7"/>
    <w:rsid w:val="00475CC5"/>
    <w:rsid w:val="00477AE6"/>
    <w:rsid w:val="00480A3E"/>
    <w:rsid w:val="004B2DB2"/>
    <w:rsid w:val="004D56BE"/>
    <w:rsid w:val="004E691A"/>
    <w:rsid w:val="005016E3"/>
    <w:rsid w:val="005102A5"/>
    <w:rsid w:val="0051137B"/>
    <w:rsid w:val="005135F8"/>
    <w:rsid w:val="0051489E"/>
    <w:rsid w:val="00522780"/>
    <w:rsid w:val="0053527D"/>
    <w:rsid w:val="00550B21"/>
    <w:rsid w:val="005805D7"/>
    <w:rsid w:val="005C1809"/>
    <w:rsid w:val="005C334D"/>
    <w:rsid w:val="005D27A2"/>
    <w:rsid w:val="005D4532"/>
    <w:rsid w:val="005E29C1"/>
    <w:rsid w:val="005F18A1"/>
    <w:rsid w:val="0060266F"/>
    <w:rsid w:val="00607208"/>
    <w:rsid w:val="0061295B"/>
    <w:rsid w:val="00612C37"/>
    <w:rsid w:val="0061477D"/>
    <w:rsid w:val="00626019"/>
    <w:rsid w:val="00627A71"/>
    <w:rsid w:val="00631CB8"/>
    <w:rsid w:val="00634D5A"/>
    <w:rsid w:val="00643A7A"/>
    <w:rsid w:val="00661762"/>
    <w:rsid w:val="00662903"/>
    <w:rsid w:val="00664ECC"/>
    <w:rsid w:val="00667FD1"/>
    <w:rsid w:val="006856B4"/>
    <w:rsid w:val="006A0E78"/>
    <w:rsid w:val="006A36B1"/>
    <w:rsid w:val="006A53CE"/>
    <w:rsid w:val="006A7BAB"/>
    <w:rsid w:val="006B1DC5"/>
    <w:rsid w:val="006B5075"/>
    <w:rsid w:val="006B7B95"/>
    <w:rsid w:val="006C2D94"/>
    <w:rsid w:val="006E4533"/>
    <w:rsid w:val="006F542B"/>
    <w:rsid w:val="006F55BE"/>
    <w:rsid w:val="007346F2"/>
    <w:rsid w:val="007349ED"/>
    <w:rsid w:val="00734C58"/>
    <w:rsid w:val="0074586C"/>
    <w:rsid w:val="00753647"/>
    <w:rsid w:val="00756E1D"/>
    <w:rsid w:val="00763C56"/>
    <w:rsid w:val="007926DD"/>
    <w:rsid w:val="007A1520"/>
    <w:rsid w:val="007A79CE"/>
    <w:rsid w:val="007C009A"/>
    <w:rsid w:val="007C019C"/>
    <w:rsid w:val="007C3B42"/>
    <w:rsid w:val="007F0DDA"/>
    <w:rsid w:val="007F6B92"/>
    <w:rsid w:val="00827808"/>
    <w:rsid w:val="00830718"/>
    <w:rsid w:val="00830FAE"/>
    <w:rsid w:val="00846CCC"/>
    <w:rsid w:val="0087509C"/>
    <w:rsid w:val="008821E2"/>
    <w:rsid w:val="00894037"/>
    <w:rsid w:val="008C6129"/>
    <w:rsid w:val="008E5869"/>
    <w:rsid w:val="009240A1"/>
    <w:rsid w:val="009644E5"/>
    <w:rsid w:val="00975469"/>
    <w:rsid w:val="009D5FE1"/>
    <w:rsid w:val="009E1EBE"/>
    <w:rsid w:val="009F0568"/>
    <w:rsid w:val="00A07C55"/>
    <w:rsid w:val="00A50A6A"/>
    <w:rsid w:val="00A61AAD"/>
    <w:rsid w:val="00A81EC3"/>
    <w:rsid w:val="00A86D9B"/>
    <w:rsid w:val="00AA5075"/>
    <w:rsid w:val="00AD7E32"/>
    <w:rsid w:val="00AE655A"/>
    <w:rsid w:val="00B11479"/>
    <w:rsid w:val="00B22EC2"/>
    <w:rsid w:val="00B27D55"/>
    <w:rsid w:val="00B35D3F"/>
    <w:rsid w:val="00B51D50"/>
    <w:rsid w:val="00B63D5B"/>
    <w:rsid w:val="00B73D0E"/>
    <w:rsid w:val="00B77ACD"/>
    <w:rsid w:val="00BB23FC"/>
    <w:rsid w:val="00BC0FB1"/>
    <w:rsid w:val="00BC258B"/>
    <w:rsid w:val="00BD5E19"/>
    <w:rsid w:val="00C06E7A"/>
    <w:rsid w:val="00C1404F"/>
    <w:rsid w:val="00C2402A"/>
    <w:rsid w:val="00C2539F"/>
    <w:rsid w:val="00C30BB4"/>
    <w:rsid w:val="00C32B46"/>
    <w:rsid w:val="00C33C5A"/>
    <w:rsid w:val="00C3540D"/>
    <w:rsid w:val="00C35FB1"/>
    <w:rsid w:val="00C63E97"/>
    <w:rsid w:val="00C668D1"/>
    <w:rsid w:val="00C67AB7"/>
    <w:rsid w:val="00CB1669"/>
    <w:rsid w:val="00CB73A1"/>
    <w:rsid w:val="00CC0220"/>
    <w:rsid w:val="00CD54C8"/>
    <w:rsid w:val="00CF06C8"/>
    <w:rsid w:val="00D11494"/>
    <w:rsid w:val="00D1298F"/>
    <w:rsid w:val="00D32AC5"/>
    <w:rsid w:val="00D6357E"/>
    <w:rsid w:val="00D83F5E"/>
    <w:rsid w:val="00D91E42"/>
    <w:rsid w:val="00DA6BA7"/>
    <w:rsid w:val="00DB532B"/>
    <w:rsid w:val="00DB7A88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95188"/>
    <w:rsid w:val="00EA0441"/>
    <w:rsid w:val="00EB2B41"/>
    <w:rsid w:val="00EC06ED"/>
    <w:rsid w:val="00EC5F3E"/>
    <w:rsid w:val="00EC790C"/>
    <w:rsid w:val="00EE49F7"/>
    <w:rsid w:val="00EF3E1B"/>
    <w:rsid w:val="00F27C12"/>
    <w:rsid w:val="00F368FE"/>
    <w:rsid w:val="00F67CFC"/>
    <w:rsid w:val="00F8403F"/>
    <w:rsid w:val="00F87843"/>
    <w:rsid w:val="00F87B72"/>
    <w:rsid w:val="00FB5EED"/>
    <w:rsid w:val="00FC70EC"/>
    <w:rsid w:val="00FD0284"/>
    <w:rsid w:val="00FE2DCF"/>
    <w:rsid w:val="00FF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846CCC"/>
    <w:pPr>
      <w:widowControl w:val="0"/>
      <w:tabs>
        <w:tab w:val="left" w:pos="540"/>
      </w:tabs>
      <w:suppressAutoHyphens w:val="0"/>
      <w:spacing w:after="120" w:line="240" w:lineRule="atLeast"/>
      <w:ind w:left="540"/>
    </w:pPr>
    <w:rPr>
      <w:rFonts w:ascii="Tahoma" w:hAnsi="Tahoma" w:cs="Tahoma"/>
      <w:color w:val="auto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28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Pr>
      <w:vertAlign w:val="superscript"/>
    </w:rPr>
  </w:style>
  <w:style w:type="character" w:styleId="Nmerodepgina">
    <w:name w:val="page number"/>
    <w:basedOn w:val="Fontepargpadro1"/>
    <w:semiHidden/>
    <w:rPr>
      <w:sz w:val="16"/>
    </w:rPr>
  </w:style>
  <w:style w:type="character" w:customStyle="1" w:styleId="Smbolosdenumerao">
    <w:name w:val="Símbolos de numeração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Pr>
      <w:color w:val="0000FF"/>
      <w:u w:val="single"/>
    </w:rPr>
  </w:style>
  <w:style w:type="character" w:styleId="HiperlinkVisitado">
    <w:name w:val="FollowedHyperlink"/>
    <w:basedOn w:val="Fontepargpadro1"/>
    <w:semiHidden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Arial (W1)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Arial (W1)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Arial (W1)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Arial (W1)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Hiperlink">
    <w:name w:val="Hiperlink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</w:style>
  <w:style w:type="paragraph" w:styleId="Textodenotaderodap">
    <w:name w:val="footnote text"/>
    <w:basedOn w:val="Normal"/>
    <w:semiHidden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Pr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Pr>
      <w:i w:val="0"/>
      <w:color w:val="000000"/>
      <w:sz w:val="20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28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09103-9383-4960-9F62-FD1017D3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(2).dot</Template>
  <TotalTime>3190</TotalTime>
  <Pages>8</Pages>
  <Words>885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Ministério da Saúde</Company>
  <LinksUpToDate>false</LinksUpToDate>
  <CharactersWithSpaces>5659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Luciana</cp:lastModifiedBy>
  <cp:revision>39</cp:revision>
  <cp:lastPrinted>2006-08-17T12:12:00Z</cp:lastPrinted>
  <dcterms:created xsi:type="dcterms:W3CDTF">2019-06-05T17:48:00Z</dcterms:created>
  <dcterms:modified xsi:type="dcterms:W3CDTF">2019-06-09T17:10:00Z</dcterms:modified>
</cp:coreProperties>
</file>